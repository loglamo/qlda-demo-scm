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76F50AE">
                <wp:simplePos x="0" y="0"/>
                <wp:positionH relativeFrom="column">
                  <wp:posOffset>-80645</wp:posOffset>
                </wp:positionH>
                <wp:positionV relativeFrom="paragraph">
                  <wp:posOffset>-27305</wp:posOffset>
                </wp:positionV>
                <wp:extent cx="54292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542925" cy="572494"/>
                        </a:xfrm>
                        <a:prstGeom prst="rect">
                          <a:avLst/>
                        </a:prstGeom>
                        <a:solidFill>
                          <a:schemeClr val="lt1"/>
                        </a:solidFill>
                        <a:ln w="6350">
                          <a:solidFill>
                            <a:prstClr val="black"/>
                          </a:solidFill>
                        </a:ln>
                      </wps:spPr>
                      <wps:txbx>
                        <w:txbxContent>
                          <w:p w14:paraId="43F0BF96" w14:textId="580D9BA3" w:rsidR="00E22CE1" w:rsidRPr="001501A9" w:rsidRDefault="00352C3A">
                            <w:pPr>
                              <w:rPr>
                                <w:b/>
                                <w:i/>
                                <w:color w:val="C00000"/>
                              </w:rPr>
                            </w:pPr>
                            <w:r>
                              <w:rPr>
                                <w:b/>
                                <w:i/>
                                <w:noProof/>
                                <w:color w:val="C00000"/>
                                <w:lang w:eastAsia="en-US" w:bidi="ar-SA"/>
                              </w:rPr>
                              <w:drawing>
                                <wp:inline distT="0" distB="0" distL="0" distR="0" wp14:anchorId="78F7D867" wp14:editId="747C1A65">
                                  <wp:extent cx="371475" cy="581025"/>
                                  <wp:effectExtent l="0" t="0" r="9525" b="9525"/>
                                  <wp:docPr id="4" name="Picture 4"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35pt;margin-top:-2.15pt;width:42.7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" fillcolor="white [3201]" strokeweight=".5pt">
                <v:textbox>
                  <w:txbxContent>
                    <w:p w14:paraId="43F0BF96" w14:textId="580D9BA3" w:rsidR="00E22CE1" w:rsidRPr="001501A9" w:rsidRDefault="00352C3A">
                      <w:pPr>
                        <w:rPr>
                          <w:b/>
                          <w:i/>
                          <w:color w:val="C00000"/>
                        </w:rPr>
                      </w:pPr>
                      <w:r>
                        <w:rPr>
                          <w:b/>
                          <w:i/>
                          <w:noProof/>
                          <w:color w:val="C00000"/>
                          <w:lang w:eastAsia="en-US" w:bidi="ar-SA"/>
                        </w:rPr>
                        <w:drawing>
                          <wp:inline distT="0" distB="0" distL="0" distR="0" wp14:anchorId="78F7D867" wp14:editId="747C1A65">
                            <wp:extent cx="371475" cy="581025"/>
                            <wp:effectExtent l="0" t="0" r="9525" b="9525"/>
                            <wp:docPr id="4" name="Picture 4"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D8F0F8" w:rsidR="00F34A9B" w:rsidRPr="009A57EC" w:rsidRDefault="00033E1F">
      <w:pPr>
        <w:pBdr>
          <w:bottom w:val="single" w:sz="4" w:space="1" w:color="808080"/>
        </w:pBdr>
        <w:rPr>
          <w:rFonts w:cs="Arial"/>
          <w:b/>
          <w:color w:val="951B13"/>
          <w:sz w:val="58"/>
          <w:szCs w:val="48"/>
        </w:rPr>
      </w:pPr>
      <w:r>
        <w:rPr>
          <w:rFonts w:cs="Arial"/>
          <w:b/>
          <w:color w:val="951B13"/>
          <w:sz w:val="58"/>
          <w:szCs w:val="48"/>
        </w:rPr>
        <w:t>Chatbot ngân hàng VPBank</w:t>
      </w:r>
    </w:p>
    <w:p w14:paraId="56AB61EB" w14:textId="485EBAB1" w:rsidR="00F34A9B" w:rsidRPr="009A57EC" w:rsidRDefault="00AB07A8">
      <w:pPr>
        <w:spacing w:after="80"/>
        <w:rPr>
          <w:rFonts w:ascii="Arial" w:hAnsi="Arial" w:cs="Arial"/>
          <w:b/>
          <w:i/>
          <w:color w:val="951B13"/>
          <w:sz w:val="42"/>
          <w:lang w:val="vi-VN"/>
        </w:rPr>
      </w:pPr>
      <w:r>
        <w:rPr>
          <w:b/>
          <w:i/>
          <w:sz w:val="42"/>
        </w:rPr>
        <w:t>Quản trị dự án</w:t>
      </w:r>
    </w:p>
    <w:p w14:paraId="07D84872" w14:textId="5E308B3A" w:rsidR="00F34A9B" w:rsidRDefault="001328FC" w:rsidP="00E83396">
      <w:r>
        <w:rPr>
          <w:i/>
        </w:rPr>
        <w:t>Nhóm 16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BD34D10" w14:textId="77777777" w:rsidR="009E675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2740699" w:history="1">
        <w:r w:rsidR="009E6751" w:rsidRPr="009A5AC3">
          <w:rPr>
            <w:rStyle w:val="Hyperlink"/>
            <w:noProof/>
          </w:rPr>
          <w:t>1.</w:t>
        </w:r>
        <w:r w:rsidR="009E6751">
          <w:rPr>
            <w:rFonts w:asciiTheme="minorHAnsi" w:eastAsiaTheme="minorEastAsia" w:hAnsiTheme="minorHAnsi" w:cstheme="minorBidi"/>
            <w:b w:val="0"/>
            <w:bCs w:val="0"/>
            <w:caps w:val="0"/>
            <w:noProof/>
            <w:sz w:val="22"/>
            <w:szCs w:val="22"/>
            <w:lang w:eastAsia="en-US" w:bidi="ar-SA"/>
          </w:rPr>
          <w:tab/>
        </w:r>
        <w:r w:rsidR="009E6751" w:rsidRPr="009A5AC3">
          <w:rPr>
            <w:rStyle w:val="Hyperlink"/>
            <w:noProof/>
          </w:rPr>
          <w:t>Giới thiệu dự án</w:t>
        </w:r>
        <w:r w:rsidR="009E6751">
          <w:rPr>
            <w:noProof/>
            <w:webHidden/>
          </w:rPr>
          <w:tab/>
        </w:r>
        <w:r w:rsidR="009E6751">
          <w:rPr>
            <w:noProof/>
            <w:webHidden/>
          </w:rPr>
          <w:fldChar w:fldCharType="begin"/>
        </w:r>
        <w:r w:rsidR="009E6751">
          <w:rPr>
            <w:noProof/>
            <w:webHidden/>
          </w:rPr>
          <w:instrText xml:space="preserve"> PAGEREF _Toc532740699 \h </w:instrText>
        </w:r>
        <w:r w:rsidR="009E6751">
          <w:rPr>
            <w:noProof/>
            <w:webHidden/>
          </w:rPr>
        </w:r>
        <w:r w:rsidR="009E6751">
          <w:rPr>
            <w:noProof/>
            <w:webHidden/>
          </w:rPr>
          <w:fldChar w:fldCharType="separate"/>
        </w:r>
        <w:r w:rsidR="009E6751">
          <w:rPr>
            <w:noProof/>
            <w:webHidden/>
          </w:rPr>
          <w:t>4</w:t>
        </w:r>
        <w:r w:rsidR="009E6751">
          <w:rPr>
            <w:noProof/>
            <w:webHidden/>
          </w:rPr>
          <w:fldChar w:fldCharType="end"/>
        </w:r>
      </w:hyperlink>
    </w:p>
    <w:p w14:paraId="144012F7"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00" w:history="1">
        <w:r w:rsidRPr="009A5AC3">
          <w:rPr>
            <w:rStyle w:val="Hyperlink"/>
            <w:noProof/>
          </w:rPr>
          <w:t>2.</w:t>
        </w:r>
        <w:r>
          <w:rPr>
            <w:rFonts w:asciiTheme="minorHAnsi" w:eastAsiaTheme="minorEastAsia" w:hAnsiTheme="minorHAnsi" w:cstheme="minorBidi"/>
            <w:b w:val="0"/>
            <w:bCs w:val="0"/>
            <w:caps w:val="0"/>
            <w:noProof/>
            <w:sz w:val="22"/>
            <w:szCs w:val="22"/>
            <w:lang w:eastAsia="en-US" w:bidi="ar-SA"/>
          </w:rPr>
          <w:tab/>
        </w:r>
        <w:r w:rsidRPr="009A5AC3">
          <w:rPr>
            <w:rStyle w:val="Hyperlink"/>
            <w:noProof/>
          </w:rPr>
          <w:t>Các nhân sự tham gia dự án</w:t>
        </w:r>
        <w:r>
          <w:rPr>
            <w:noProof/>
            <w:webHidden/>
          </w:rPr>
          <w:tab/>
        </w:r>
        <w:r>
          <w:rPr>
            <w:noProof/>
            <w:webHidden/>
          </w:rPr>
          <w:fldChar w:fldCharType="begin"/>
        </w:r>
        <w:r>
          <w:rPr>
            <w:noProof/>
            <w:webHidden/>
          </w:rPr>
          <w:instrText xml:space="preserve"> PAGEREF _Toc532740700 \h </w:instrText>
        </w:r>
        <w:r>
          <w:rPr>
            <w:noProof/>
            <w:webHidden/>
          </w:rPr>
        </w:r>
        <w:r>
          <w:rPr>
            <w:noProof/>
            <w:webHidden/>
          </w:rPr>
          <w:fldChar w:fldCharType="separate"/>
        </w:r>
        <w:r>
          <w:rPr>
            <w:noProof/>
            <w:webHidden/>
          </w:rPr>
          <w:t>4</w:t>
        </w:r>
        <w:r>
          <w:rPr>
            <w:noProof/>
            <w:webHidden/>
          </w:rPr>
          <w:fldChar w:fldCharType="end"/>
        </w:r>
      </w:hyperlink>
    </w:p>
    <w:p w14:paraId="79245163"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1" w:history="1">
        <w:r w:rsidRPr="009A5AC3">
          <w:rPr>
            <w:rStyle w:val="Hyperlink"/>
            <w:rFonts w:cs="Tahoma"/>
            <w:noProof/>
          </w:rPr>
          <w:t>2.1.</w:t>
        </w:r>
        <w:r>
          <w:rPr>
            <w:rFonts w:asciiTheme="minorHAnsi" w:eastAsiaTheme="minorEastAsia" w:hAnsiTheme="minorHAnsi" w:cstheme="minorBidi"/>
            <w:noProof/>
            <w:sz w:val="22"/>
            <w:szCs w:val="22"/>
            <w:lang w:eastAsia="en-US" w:bidi="ar-SA"/>
          </w:rPr>
          <w:tab/>
        </w:r>
        <w:r w:rsidRPr="009A5AC3">
          <w:rPr>
            <w:rStyle w:val="Hyperlink"/>
            <w:noProof/>
          </w:rPr>
          <w:t>Thông tin liên hệ phía khách hàng</w:t>
        </w:r>
        <w:r>
          <w:rPr>
            <w:noProof/>
            <w:webHidden/>
          </w:rPr>
          <w:tab/>
        </w:r>
        <w:r>
          <w:rPr>
            <w:noProof/>
            <w:webHidden/>
          </w:rPr>
          <w:fldChar w:fldCharType="begin"/>
        </w:r>
        <w:r>
          <w:rPr>
            <w:noProof/>
            <w:webHidden/>
          </w:rPr>
          <w:instrText xml:space="preserve"> PAGEREF _Toc532740701 \h </w:instrText>
        </w:r>
        <w:r>
          <w:rPr>
            <w:noProof/>
            <w:webHidden/>
          </w:rPr>
        </w:r>
        <w:r>
          <w:rPr>
            <w:noProof/>
            <w:webHidden/>
          </w:rPr>
          <w:fldChar w:fldCharType="separate"/>
        </w:r>
        <w:r>
          <w:rPr>
            <w:noProof/>
            <w:webHidden/>
          </w:rPr>
          <w:t>4</w:t>
        </w:r>
        <w:r>
          <w:rPr>
            <w:noProof/>
            <w:webHidden/>
          </w:rPr>
          <w:fldChar w:fldCharType="end"/>
        </w:r>
      </w:hyperlink>
    </w:p>
    <w:p w14:paraId="015343FF"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2" w:history="1">
        <w:r w:rsidRPr="009A5AC3">
          <w:rPr>
            <w:rStyle w:val="Hyperlink"/>
            <w:rFonts w:cs="Tahoma"/>
            <w:noProof/>
          </w:rPr>
          <w:t>2.2.</w:t>
        </w:r>
        <w:r>
          <w:rPr>
            <w:rFonts w:asciiTheme="minorHAnsi" w:eastAsiaTheme="minorEastAsia" w:hAnsiTheme="minorHAnsi" w:cstheme="minorBidi"/>
            <w:noProof/>
            <w:sz w:val="22"/>
            <w:szCs w:val="22"/>
            <w:lang w:eastAsia="en-US" w:bidi="ar-SA"/>
          </w:rPr>
          <w:tab/>
        </w:r>
        <w:r w:rsidRPr="009A5AC3">
          <w:rPr>
            <w:rStyle w:val="Hyperlink"/>
            <w:noProof/>
          </w:rPr>
          <w:t>Thông tin liên hệ phía công ty</w:t>
        </w:r>
        <w:r>
          <w:rPr>
            <w:noProof/>
            <w:webHidden/>
          </w:rPr>
          <w:tab/>
        </w:r>
        <w:r>
          <w:rPr>
            <w:noProof/>
            <w:webHidden/>
          </w:rPr>
          <w:fldChar w:fldCharType="begin"/>
        </w:r>
        <w:r>
          <w:rPr>
            <w:noProof/>
            <w:webHidden/>
          </w:rPr>
          <w:instrText xml:space="preserve"> PAGEREF _Toc532740702 \h </w:instrText>
        </w:r>
        <w:r>
          <w:rPr>
            <w:noProof/>
            <w:webHidden/>
          </w:rPr>
        </w:r>
        <w:r>
          <w:rPr>
            <w:noProof/>
            <w:webHidden/>
          </w:rPr>
          <w:fldChar w:fldCharType="separate"/>
        </w:r>
        <w:r>
          <w:rPr>
            <w:noProof/>
            <w:webHidden/>
          </w:rPr>
          <w:t>4</w:t>
        </w:r>
        <w:r>
          <w:rPr>
            <w:noProof/>
            <w:webHidden/>
          </w:rPr>
          <w:fldChar w:fldCharType="end"/>
        </w:r>
      </w:hyperlink>
    </w:p>
    <w:p w14:paraId="72643904"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3" w:history="1">
        <w:r w:rsidRPr="009A5AC3">
          <w:rPr>
            <w:rStyle w:val="Hyperlink"/>
            <w:rFonts w:cs="Tahoma"/>
            <w:noProof/>
          </w:rPr>
          <w:t>2.3.</w:t>
        </w:r>
        <w:r>
          <w:rPr>
            <w:rFonts w:asciiTheme="minorHAnsi" w:eastAsiaTheme="minorEastAsia" w:hAnsiTheme="minorHAnsi" w:cstheme="minorBidi"/>
            <w:noProof/>
            <w:sz w:val="22"/>
            <w:szCs w:val="22"/>
            <w:lang w:eastAsia="en-US" w:bidi="ar-SA"/>
          </w:rPr>
          <w:tab/>
        </w:r>
        <w:r w:rsidRPr="009A5AC3">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_Toc532740703 \h </w:instrText>
        </w:r>
        <w:r>
          <w:rPr>
            <w:noProof/>
            <w:webHidden/>
          </w:rPr>
        </w:r>
        <w:r>
          <w:rPr>
            <w:noProof/>
            <w:webHidden/>
          </w:rPr>
          <w:fldChar w:fldCharType="separate"/>
        </w:r>
        <w:r>
          <w:rPr>
            <w:noProof/>
            <w:webHidden/>
          </w:rPr>
          <w:t>4</w:t>
        </w:r>
        <w:r>
          <w:rPr>
            <w:noProof/>
            <w:webHidden/>
          </w:rPr>
          <w:fldChar w:fldCharType="end"/>
        </w:r>
      </w:hyperlink>
    </w:p>
    <w:p w14:paraId="09EC552E"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04" w:history="1">
        <w:r w:rsidRPr="009A5AC3">
          <w:rPr>
            <w:rStyle w:val="Hyperlink"/>
            <w:noProof/>
          </w:rPr>
          <w:t>3.</w:t>
        </w:r>
        <w:r>
          <w:rPr>
            <w:rFonts w:asciiTheme="minorHAnsi" w:eastAsiaTheme="minorEastAsia" w:hAnsiTheme="minorHAnsi" w:cstheme="minorBidi"/>
            <w:b w:val="0"/>
            <w:bCs w:val="0"/>
            <w:caps w:val="0"/>
            <w:noProof/>
            <w:sz w:val="22"/>
            <w:szCs w:val="22"/>
            <w:lang w:eastAsia="en-US" w:bidi="ar-SA"/>
          </w:rPr>
          <w:tab/>
        </w:r>
        <w:r w:rsidRPr="009A5AC3">
          <w:rPr>
            <w:rStyle w:val="Hyperlink"/>
            <w:noProof/>
          </w:rPr>
          <w:t>Khảo sát dự án</w:t>
        </w:r>
        <w:r>
          <w:rPr>
            <w:noProof/>
            <w:webHidden/>
          </w:rPr>
          <w:tab/>
        </w:r>
        <w:r>
          <w:rPr>
            <w:noProof/>
            <w:webHidden/>
          </w:rPr>
          <w:fldChar w:fldCharType="begin"/>
        </w:r>
        <w:r>
          <w:rPr>
            <w:noProof/>
            <w:webHidden/>
          </w:rPr>
          <w:instrText xml:space="preserve"> PAGEREF _Toc532740704 \h </w:instrText>
        </w:r>
        <w:r>
          <w:rPr>
            <w:noProof/>
            <w:webHidden/>
          </w:rPr>
        </w:r>
        <w:r>
          <w:rPr>
            <w:noProof/>
            <w:webHidden/>
          </w:rPr>
          <w:fldChar w:fldCharType="separate"/>
        </w:r>
        <w:r>
          <w:rPr>
            <w:noProof/>
            <w:webHidden/>
          </w:rPr>
          <w:t>5</w:t>
        </w:r>
        <w:r>
          <w:rPr>
            <w:noProof/>
            <w:webHidden/>
          </w:rPr>
          <w:fldChar w:fldCharType="end"/>
        </w:r>
      </w:hyperlink>
    </w:p>
    <w:p w14:paraId="4A8C74FE"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5" w:history="1">
        <w:r w:rsidRPr="009A5AC3">
          <w:rPr>
            <w:rStyle w:val="Hyperlink"/>
            <w:rFonts w:cs="Tahoma"/>
            <w:noProof/>
          </w:rPr>
          <w:t>3.1.</w:t>
        </w:r>
        <w:r>
          <w:rPr>
            <w:rFonts w:asciiTheme="minorHAnsi" w:eastAsiaTheme="minorEastAsia" w:hAnsiTheme="minorHAnsi" w:cstheme="minorBidi"/>
            <w:noProof/>
            <w:sz w:val="22"/>
            <w:szCs w:val="22"/>
            <w:lang w:eastAsia="en-US" w:bidi="ar-SA"/>
          </w:rPr>
          <w:tab/>
        </w:r>
        <w:r w:rsidRPr="009A5AC3">
          <w:rPr>
            <w:rStyle w:val="Hyperlink"/>
            <w:noProof/>
          </w:rPr>
          <w:t>Yêu cầu khách hàng</w:t>
        </w:r>
        <w:r>
          <w:rPr>
            <w:noProof/>
            <w:webHidden/>
          </w:rPr>
          <w:tab/>
        </w:r>
        <w:r>
          <w:rPr>
            <w:noProof/>
            <w:webHidden/>
          </w:rPr>
          <w:fldChar w:fldCharType="begin"/>
        </w:r>
        <w:r>
          <w:rPr>
            <w:noProof/>
            <w:webHidden/>
          </w:rPr>
          <w:instrText xml:space="preserve"> PAGEREF _Toc532740705 \h </w:instrText>
        </w:r>
        <w:r>
          <w:rPr>
            <w:noProof/>
            <w:webHidden/>
          </w:rPr>
        </w:r>
        <w:r>
          <w:rPr>
            <w:noProof/>
            <w:webHidden/>
          </w:rPr>
          <w:fldChar w:fldCharType="separate"/>
        </w:r>
        <w:r>
          <w:rPr>
            <w:noProof/>
            <w:webHidden/>
          </w:rPr>
          <w:t>5</w:t>
        </w:r>
        <w:r>
          <w:rPr>
            <w:noProof/>
            <w:webHidden/>
          </w:rPr>
          <w:fldChar w:fldCharType="end"/>
        </w:r>
      </w:hyperlink>
    </w:p>
    <w:p w14:paraId="0970FF5B"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6" w:history="1">
        <w:r w:rsidRPr="009A5AC3">
          <w:rPr>
            <w:rStyle w:val="Hyperlink"/>
            <w:rFonts w:cs="Tahoma"/>
            <w:noProof/>
          </w:rPr>
          <w:t>3.2.</w:t>
        </w:r>
        <w:r>
          <w:rPr>
            <w:rFonts w:asciiTheme="minorHAnsi" w:eastAsiaTheme="minorEastAsia" w:hAnsiTheme="minorHAnsi" w:cstheme="minorBidi"/>
            <w:noProof/>
            <w:sz w:val="22"/>
            <w:szCs w:val="22"/>
            <w:lang w:eastAsia="en-US" w:bidi="ar-SA"/>
          </w:rPr>
          <w:tab/>
        </w:r>
        <w:r w:rsidRPr="009A5AC3">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_Toc532740706 \h </w:instrText>
        </w:r>
        <w:r>
          <w:rPr>
            <w:noProof/>
            <w:webHidden/>
          </w:rPr>
        </w:r>
        <w:r>
          <w:rPr>
            <w:noProof/>
            <w:webHidden/>
          </w:rPr>
          <w:fldChar w:fldCharType="separate"/>
        </w:r>
        <w:r>
          <w:rPr>
            <w:noProof/>
            <w:webHidden/>
          </w:rPr>
          <w:t>5</w:t>
        </w:r>
        <w:r>
          <w:rPr>
            <w:noProof/>
            <w:webHidden/>
          </w:rPr>
          <w:fldChar w:fldCharType="end"/>
        </w:r>
      </w:hyperlink>
    </w:p>
    <w:p w14:paraId="4F00F9AF"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7" w:history="1">
        <w:r w:rsidRPr="009A5AC3">
          <w:rPr>
            <w:rStyle w:val="Hyperlink"/>
            <w:rFonts w:cs="Tahoma"/>
            <w:noProof/>
          </w:rPr>
          <w:t>3.3.</w:t>
        </w:r>
        <w:r>
          <w:rPr>
            <w:rFonts w:asciiTheme="minorHAnsi" w:eastAsiaTheme="minorEastAsia" w:hAnsiTheme="minorHAnsi" w:cstheme="minorBidi"/>
            <w:noProof/>
            <w:sz w:val="22"/>
            <w:szCs w:val="22"/>
            <w:lang w:eastAsia="en-US" w:bidi="ar-SA"/>
          </w:rPr>
          <w:tab/>
        </w:r>
        <w:r w:rsidRPr="009A5AC3">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_Toc532740707 \h </w:instrText>
        </w:r>
        <w:r>
          <w:rPr>
            <w:noProof/>
            <w:webHidden/>
          </w:rPr>
        </w:r>
        <w:r>
          <w:rPr>
            <w:noProof/>
            <w:webHidden/>
          </w:rPr>
          <w:fldChar w:fldCharType="separate"/>
        </w:r>
        <w:r>
          <w:rPr>
            <w:noProof/>
            <w:webHidden/>
          </w:rPr>
          <w:t>5</w:t>
        </w:r>
        <w:r>
          <w:rPr>
            <w:noProof/>
            <w:webHidden/>
          </w:rPr>
          <w:fldChar w:fldCharType="end"/>
        </w:r>
      </w:hyperlink>
    </w:p>
    <w:p w14:paraId="73778E2E"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08" w:history="1">
        <w:r w:rsidRPr="009A5AC3">
          <w:rPr>
            <w:rStyle w:val="Hyperlink"/>
            <w:rFonts w:cs="Tahoma"/>
            <w:noProof/>
          </w:rPr>
          <w:t>3.4.</w:t>
        </w:r>
        <w:r>
          <w:rPr>
            <w:rFonts w:asciiTheme="minorHAnsi" w:eastAsiaTheme="minorEastAsia" w:hAnsiTheme="minorHAnsi" w:cstheme="minorBidi"/>
            <w:noProof/>
            <w:sz w:val="22"/>
            <w:szCs w:val="22"/>
            <w:lang w:eastAsia="en-US" w:bidi="ar-SA"/>
          </w:rPr>
          <w:tab/>
        </w:r>
        <w:r w:rsidRPr="009A5AC3">
          <w:rPr>
            <w:rStyle w:val="Hyperlink"/>
            <w:noProof/>
          </w:rPr>
          <w:t>Phân tích ưu điểm/nhược điểm/lợi ích khách hàng</w:t>
        </w:r>
        <w:r>
          <w:rPr>
            <w:noProof/>
            <w:webHidden/>
          </w:rPr>
          <w:tab/>
        </w:r>
        <w:r>
          <w:rPr>
            <w:noProof/>
            <w:webHidden/>
          </w:rPr>
          <w:fldChar w:fldCharType="begin"/>
        </w:r>
        <w:r>
          <w:rPr>
            <w:noProof/>
            <w:webHidden/>
          </w:rPr>
          <w:instrText xml:space="preserve"> PAGEREF _Toc532740708 \h </w:instrText>
        </w:r>
        <w:r>
          <w:rPr>
            <w:noProof/>
            <w:webHidden/>
          </w:rPr>
        </w:r>
        <w:r>
          <w:rPr>
            <w:noProof/>
            <w:webHidden/>
          </w:rPr>
          <w:fldChar w:fldCharType="separate"/>
        </w:r>
        <w:r>
          <w:rPr>
            <w:noProof/>
            <w:webHidden/>
          </w:rPr>
          <w:t>5</w:t>
        </w:r>
        <w:r>
          <w:rPr>
            <w:noProof/>
            <w:webHidden/>
          </w:rPr>
          <w:fldChar w:fldCharType="end"/>
        </w:r>
      </w:hyperlink>
    </w:p>
    <w:p w14:paraId="4C967239"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09" w:history="1">
        <w:r w:rsidRPr="009A5AC3">
          <w:rPr>
            <w:rStyle w:val="Hyperlink"/>
            <w:noProof/>
          </w:rPr>
          <w:t>4.</w:t>
        </w:r>
        <w:r>
          <w:rPr>
            <w:rFonts w:asciiTheme="minorHAnsi" w:eastAsiaTheme="minorEastAsia" w:hAnsiTheme="minorHAnsi" w:cstheme="minorBidi"/>
            <w:b w:val="0"/>
            <w:bCs w:val="0"/>
            <w:caps w:val="0"/>
            <w:noProof/>
            <w:sz w:val="22"/>
            <w:szCs w:val="22"/>
            <w:lang w:eastAsia="en-US" w:bidi="ar-SA"/>
          </w:rPr>
          <w:tab/>
        </w:r>
        <w:r w:rsidRPr="009A5AC3">
          <w:rPr>
            <w:rStyle w:val="Hyperlink"/>
            <w:noProof/>
          </w:rPr>
          <w:t>Ước lượng</w:t>
        </w:r>
        <w:r>
          <w:rPr>
            <w:noProof/>
            <w:webHidden/>
          </w:rPr>
          <w:tab/>
        </w:r>
        <w:r>
          <w:rPr>
            <w:noProof/>
            <w:webHidden/>
          </w:rPr>
          <w:fldChar w:fldCharType="begin"/>
        </w:r>
        <w:r>
          <w:rPr>
            <w:noProof/>
            <w:webHidden/>
          </w:rPr>
          <w:instrText xml:space="preserve"> PAGEREF _Toc532740709 \h </w:instrText>
        </w:r>
        <w:r>
          <w:rPr>
            <w:noProof/>
            <w:webHidden/>
          </w:rPr>
        </w:r>
        <w:r>
          <w:rPr>
            <w:noProof/>
            <w:webHidden/>
          </w:rPr>
          <w:fldChar w:fldCharType="separate"/>
        </w:r>
        <w:r>
          <w:rPr>
            <w:noProof/>
            <w:webHidden/>
          </w:rPr>
          <w:t>6</w:t>
        </w:r>
        <w:r>
          <w:rPr>
            <w:noProof/>
            <w:webHidden/>
          </w:rPr>
          <w:fldChar w:fldCharType="end"/>
        </w:r>
      </w:hyperlink>
    </w:p>
    <w:p w14:paraId="42A8C3C2"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0" w:history="1">
        <w:r w:rsidRPr="009A5AC3">
          <w:rPr>
            <w:rStyle w:val="Hyperlink"/>
            <w:rFonts w:cs="Tahoma"/>
            <w:noProof/>
          </w:rPr>
          <w:t>4.1.</w:t>
        </w:r>
        <w:r>
          <w:rPr>
            <w:rFonts w:asciiTheme="minorHAnsi" w:eastAsiaTheme="minorEastAsia" w:hAnsiTheme="minorHAnsi" w:cstheme="minorBidi"/>
            <w:noProof/>
            <w:sz w:val="22"/>
            <w:szCs w:val="22"/>
            <w:lang w:eastAsia="en-US" w:bidi="ar-SA"/>
          </w:rPr>
          <w:tab/>
        </w:r>
        <w:r w:rsidRPr="009A5AC3">
          <w:rPr>
            <w:rStyle w:val="Hyperlink"/>
            <w:noProof/>
          </w:rPr>
          <w:t>Ước lượng tính năng</w:t>
        </w:r>
        <w:r>
          <w:rPr>
            <w:noProof/>
            <w:webHidden/>
          </w:rPr>
          <w:tab/>
        </w:r>
        <w:r>
          <w:rPr>
            <w:noProof/>
            <w:webHidden/>
          </w:rPr>
          <w:fldChar w:fldCharType="begin"/>
        </w:r>
        <w:r>
          <w:rPr>
            <w:noProof/>
            <w:webHidden/>
          </w:rPr>
          <w:instrText xml:space="preserve"> PAGEREF _Toc532740710 \h </w:instrText>
        </w:r>
        <w:r>
          <w:rPr>
            <w:noProof/>
            <w:webHidden/>
          </w:rPr>
        </w:r>
        <w:r>
          <w:rPr>
            <w:noProof/>
            <w:webHidden/>
          </w:rPr>
          <w:fldChar w:fldCharType="separate"/>
        </w:r>
        <w:r>
          <w:rPr>
            <w:noProof/>
            <w:webHidden/>
          </w:rPr>
          <w:t>6</w:t>
        </w:r>
        <w:r>
          <w:rPr>
            <w:noProof/>
            <w:webHidden/>
          </w:rPr>
          <w:fldChar w:fldCharType="end"/>
        </w:r>
      </w:hyperlink>
    </w:p>
    <w:p w14:paraId="5F6AB527"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1" w:history="1">
        <w:r w:rsidRPr="009A5AC3">
          <w:rPr>
            <w:rStyle w:val="Hyperlink"/>
            <w:rFonts w:cs="Tahoma"/>
            <w:noProof/>
          </w:rPr>
          <w:t>4.2.</w:t>
        </w:r>
        <w:r>
          <w:rPr>
            <w:rFonts w:asciiTheme="minorHAnsi" w:eastAsiaTheme="minorEastAsia" w:hAnsiTheme="minorHAnsi" w:cstheme="minorBidi"/>
            <w:noProof/>
            <w:sz w:val="22"/>
            <w:szCs w:val="22"/>
            <w:lang w:eastAsia="en-US" w:bidi="ar-SA"/>
          </w:rPr>
          <w:tab/>
        </w:r>
        <w:r w:rsidRPr="009A5AC3">
          <w:rPr>
            <w:rStyle w:val="Hyperlink"/>
            <w:noProof/>
          </w:rPr>
          <w:t>Ước lượng cách tích hợp hệ thống</w:t>
        </w:r>
        <w:r>
          <w:rPr>
            <w:noProof/>
            <w:webHidden/>
          </w:rPr>
          <w:tab/>
        </w:r>
        <w:r>
          <w:rPr>
            <w:noProof/>
            <w:webHidden/>
          </w:rPr>
          <w:fldChar w:fldCharType="begin"/>
        </w:r>
        <w:r>
          <w:rPr>
            <w:noProof/>
            <w:webHidden/>
          </w:rPr>
          <w:instrText xml:space="preserve"> PAGEREF _Toc532740711 \h </w:instrText>
        </w:r>
        <w:r>
          <w:rPr>
            <w:noProof/>
            <w:webHidden/>
          </w:rPr>
        </w:r>
        <w:r>
          <w:rPr>
            <w:noProof/>
            <w:webHidden/>
          </w:rPr>
          <w:fldChar w:fldCharType="separate"/>
        </w:r>
        <w:r>
          <w:rPr>
            <w:noProof/>
            <w:webHidden/>
          </w:rPr>
          <w:t>6</w:t>
        </w:r>
        <w:r>
          <w:rPr>
            <w:noProof/>
            <w:webHidden/>
          </w:rPr>
          <w:fldChar w:fldCharType="end"/>
        </w:r>
      </w:hyperlink>
    </w:p>
    <w:p w14:paraId="1BB4848B"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2" w:history="1">
        <w:r w:rsidRPr="009A5AC3">
          <w:rPr>
            <w:rStyle w:val="Hyperlink"/>
            <w:rFonts w:cs="Tahoma"/>
            <w:noProof/>
          </w:rPr>
          <w:t>4.3.</w:t>
        </w:r>
        <w:r>
          <w:rPr>
            <w:rFonts w:asciiTheme="minorHAnsi" w:eastAsiaTheme="minorEastAsia" w:hAnsiTheme="minorHAnsi" w:cstheme="minorBidi"/>
            <w:noProof/>
            <w:sz w:val="22"/>
            <w:szCs w:val="22"/>
            <w:lang w:eastAsia="en-US" w:bidi="ar-SA"/>
          </w:rPr>
          <w:tab/>
        </w:r>
        <w:r w:rsidRPr="009A5AC3">
          <w:rPr>
            <w:rStyle w:val="Hyperlink"/>
            <w:noProof/>
          </w:rPr>
          <w:t>Ước lượng thời gian</w:t>
        </w:r>
        <w:r>
          <w:rPr>
            <w:noProof/>
            <w:webHidden/>
          </w:rPr>
          <w:tab/>
        </w:r>
        <w:r>
          <w:rPr>
            <w:noProof/>
            <w:webHidden/>
          </w:rPr>
          <w:fldChar w:fldCharType="begin"/>
        </w:r>
        <w:r>
          <w:rPr>
            <w:noProof/>
            <w:webHidden/>
          </w:rPr>
          <w:instrText xml:space="preserve"> PAGEREF _Toc532740712 \h </w:instrText>
        </w:r>
        <w:r>
          <w:rPr>
            <w:noProof/>
            <w:webHidden/>
          </w:rPr>
        </w:r>
        <w:r>
          <w:rPr>
            <w:noProof/>
            <w:webHidden/>
          </w:rPr>
          <w:fldChar w:fldCharType="separate"/>
        </w:r>
        <w:r>
          <w:rPr>
            <w:noProof/>
            <w:webHidden/>
          </w:rPr>
          <w:t>6</w:t>
        </w:r>
        <w:r>
          <w:rPr>
            <w:noProof/>
            <w:webHidden/>
          </w:rPr>
          <w:fldChar w:fldCharType="end"/>
        </w:r>
      </w:hyperlink>
    </w:p>
    <w:p w14:paraId="774D8722"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3" w:history="1">
        <w:r w:rsidRPr="009A5AC3">
          <w:rPr>
            <w:rStyle w:val="Hyperlink"/>
            <w:rFonts w:cs="Tahoma"/>
            <w:noProof/>
          </w:rPr>
          <w:t>4.4.</w:t>
        </w:r>
        <w:r>
          <w:rPr>
            <w:rFonts w:asciiTheme="minorHAnsi" w:eastAsiaTheme="minorEastAsia" w:hAnsiTheme="minorHAnsi" w:cstheme="minorBidi"/>
            <w:noProof/>
            <w:sz w:val="22"/>
            <w:szCs w:val="22"/>
            <w:lang w:eastAsia="en-US" w:bidi="ar-SA"/>
          </w:rPr>
          <w:tab/>
        </w:r>
        <w:r w:rsidRPr="009A5AC3">
          <w:rPr>
            <w:rStyle w:val="Hyperlink"/>
            <w:noProof/>
          </w:rPr>
          <w:t>Ước lượng rủi ro</w:t>
        </w:r>
        <w:r>
          <w:rPr>
            <w:noProof/>
            <w:webHidden/>
          </w:rPr>
          <w:tab/>
        </w:r>
        <w:r>
          <w:rPr>
            <w:noProof/>
            <w:webHidden/>
          </w:rPr>
          <w:fldChar w:fldCharType="begin"/>
        </w:r>
        <w:r>
          <w:rPr>
            <w:noProof/>
            <w:webHidden/>
          </w:rPr>
          <w:instrText xml:space="preserve"> PAGEREF _Toc532740713 \h </w:instrText>
        </w:r>
        <w:r>
          <w:rPr>
            <w:noProof/>
            <w:webHidden/>
          </w:rPr>
        </w:r>
        <w:r>
          <w:rPr>
            <w:noProof/>
            <w:webHidden/>
          </w:rPr>
          <w:fldChar w:fldCharType="separate"/>
        </w:r>
        <w:r>
          <w:rPr>
            <w:noProof/>
            <w:webHidden/>
          </w:rPr>
          <w:t>7</w:t>
        </w:r>
        <w:r>
          <w:rPr>
            <w:noProof/>
            <w:webHidden/>
          </w:rPr>
          <w:fldChar w:fldCharType="end"/>
        </w:r>
      </w:hyperlink>
    </w:p>
    <w:p w14:paraId="74461DDB"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4" w:history="1">
        <w:r w:rsidRPr="009A5AC3">
          <w:rPr>
            <w:rStyle w:val="Hyperlink"/>
            <w:rFonts w:cs="Tahoma"/>
            <w:noProof/>
          </w:rPr>
          <w:t>4.5.</w:t>
        </w:r>
        <w:r>
          <w:rPr>
            <w:rFonts w:asciiTheme="minorHAnsi" w:eastAsiaTheme="minorEastAsia" w:hAnsiTheme="minorHAnsi" w:cstheme="minorBidi"/>
            <w:noProof/>
            <w:sz w:val="22"/>
            <w:szCs w:val="22"/>
            <w:lang w:eastAsia="en-US" w:bidi="ar-SA"/>
          </w:rPr>
          <w:tab/>
        </w:r>
        <w:r w:rsidRPr="009A5AC3">
          <w:rPr>
            <w:rStyle w:val="Hyperlink"/>
            <w:noProof/>
          </w:rPr>
          <w:t>Xác định các hạng mục kiểm thử</w:t>
        </w:r>
        <w:r>
          <w:rPr>
            <w:noProof/>
            <w:webHidden/>
          </w:rPr>
          <w:tab/>
        </w:r>
        <w:r>
          <w:rPr>
            <w:noProof/>
            <w:webHidden/>
          </w:rPr>
          <w:fldChar w:fldCharType="begin"/>
        </w:r>
        <w:r>
          <w:rPr>
            <w:noProof/>
            <w:webHidden/>
          </w:rPr>
          <w:instrText xml:space="preserve"> PAGEREF _Toc532740714 \h </w:instrText>
        </w:r>
        <w:r>
          <w:rPr>
            <w:noProof/>
            <w:webHidden/>
          </w:rPr>
        </w:r>
        <w:r>
          <w:rPr>
            <w:noProof/>
            <w:webHidden/>
          </w:rPr>
          <w:fldChar w:fldCharType="separate"/>
        </w:r>
        <w:r>
          <w:rPr>
            <w:noProof/>
            <w:webHidden/>
          </w:rPr>
          <w:t>7</w:t>
        </w:r>
        <w:r>
          <w:rPr>
            <w:noProof/>
            <w:webHidden/>
          </w:rPr>
          <w:fldChar w:fldCharType="end"/>
        </w:r>
      </w:hyperlink>
    </w:p>
    <w:p w14:paraId="40F45A29"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5" w:history="1">
        <w:r w:rsidRPr="009A5AC3">
          <w:rPr>
            <w:rStyle w:val="Hyperlink"/>
            <w:rFonts w:cs="Tahoma"/>
            <w:noProof/>
          </w:rPr>
          <w:t>4.6.</w:t>
        </w:r>
        <w:r>
          <w:rPr>
            <w:rFonts w:asciiTheme="minorHAnsi" w:eastAsiaTheme="minorEastAsia" w:hAnsiTheme="minorHAnsi" w:cstheme="minorBidi"/>
            <w:noProof/>
            <w:sz w:val="22"/>
            <w:szCs w:val="22"/>
            <w:lang w:eastAsia="en-US" w:bidi="ar-SA"/>
          </w:rPr>
          <w:tab/>
        </w:r>
        <w:r w:rsidRPr="009A5AC3">
          <w:rPr>
            <w:rStyle w:val="Hyperlink"/>
            <w:noProof/>
          </w:rPr>
          <w:t>Ước lượng cách thức triển khai/cài đặt</w:t>
        </w:r>
        <w:r>
          <w:rPr>
            <w:noProof/>
            <w:webHidden/>
          </w:rPr>
          <w:tab/>
        </w:r>
        <w:r>
          <w:rPr>
            <w:noProof/>
            <w:webHidden/>
          </w:rPr>
          <w:fldChar w:fldCharType="begin"/>
        </w:r>
        <w:r>
          <w:rPr>
            <w:noProof/>
            <w:webHidden/>
          </w:rPr>
          <w:instrText xml:space="preserve"> PAGEREF _Toc532740715 \h </w:instrText>
        </w:r>
        <w:r>
          <w:rPr>
            <w:noProof/>
            <w:webHidden/>
          </w:rPr>
        </w:r>
        <w:r>
          <w:rPr>
            <w:noProof/>
            <w:webHidden/>
          </w:rPr>
          <w:fldChar w:fldCharType="separate"/>
        </w:r>
        <w:r>
          <w:rPr>
            <w:noProof/>
            <w:webHidden/>
          </w:rPr>
          <w:t>7</w:t>
        </w:r>
        <w:r>
          <w:rPr>
            <w:noProof/>
            <w:webHidden/>
          </w:rPr>
          <w:fldChar w:fldCharType="end"/>
        </w:r>
      </w:hyperlink>
    </w:p>
    <w:p w14:paraId="7933BD9E"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16" w:history="1">
        <w:r w:rsidRPr="009A5AC3">
          <w:rPr>
            <w:rStyle w:val="Hyperlink"/>
            <w:noProof/>
          </w:rPr>
          <w:t>5.</w:t>
        </w:r>
        <w:r>
          <w:rPr>
            <w:rFonts w:asciiTheme="minorHAnsi" w:eastAsiaTheme="minorEastAsia" w:hAnsiTheme="minorHAnsi" w:cstheme="minorBidi"/>
            <w:b w:val="0"/>
            <w:bCs w:val="0"/>
            <w:caps w:val="0"/>
            <w:noProof/>
            <w:sz w:val="22"/>
            <w:szCs w:val="22"/>
            <w:lang w:eastAsia="en-US" w:bidi="ar-SA"/>
          </w:rPr>
          <w:tab/>
        </w:r>
        <w:r w:rsidRPr="009A5AC3">
          <w:rPr>
            <w:rStyle w:val="Hyperlink"/>
            <w:noProof/>
          </w:rPr>
          <w:t>Ước lượng giá thành</w:t>
        </w:r>
        <w:r>
          <w:rPr>
            <w:noProof/>
            <w:webHidden/>
          </w:rPr>
          <w:tab/>
        </w:r>
        <w:r>
          <w:rPr>
            <w:noProof/>
            <w:webHidden/>
          </w:rPr>
          <w:fldChar w:fldCharType="begin"/>
        </w:r>
        <w:r>
          <w:rPr>
            <w:noProof/>
            <w:webHidden/>
          </w:rPr>
          <w:instrText xml:space="preserve"> PAGEREF _Toc532740716 \h </w:instrText>
        </w:r>
        <w:r>
          <w:rPr>
            <w:noProof/>
            <w:webHidden/>
          </w:rPr>
        </w:r>
        <w:r>
          <w:rPr>
            <w:noProof/>
            <w:webHidden/>
          </w:rPr>
          <w:fldChar w:fldCharType="separate"/>
        </w:r>
        <w:r>
          <w:rPr>
            <w:noProof/>
            <w:webHidden/>
          </w:rPr>
          <w:t>7</w:t>
        </w:r>
        <w:r>
          <w:rPr>
            <w:noProof/>
            <w:webHidden/>
          </w:rPr>
          <w:fldChar w:fldCharType="end"/>
        </w:r>
      </w:hyperlink>
    </w:p>
    <w:p w14:paraId="50FE57B9"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17" w:history="1">
        <w:r w:rsidRPr="009A5AC3">
          <w:rPr>
            <w:rStyle w:val="Hyperlink"/>
            <w:noProof/>
          </w:rPr>
          <w:t>6.</w:t>
        </w:r>
        <w:r>
          <w:rPr>
            <w:rFonts w:asciiTheme="minorHAnsi" w:eastAsiaTheme="minorEastAsia" w:hAnsiTheme="minorHAnsi" w:cstheme="minorBidi"/>
            <w:b w:val="0"/>
            <w:bCs w:val="0"/>
            <w:caps w:val="0"/>
            <w:noProof/>
            <w:sz w:val="22"/>
            <w:szCs w:val="22"/>
            <w:lang w:eastAsia="en-US" w:bidi="ar-SA"/>
          </w:rPr>
          <w:tab/>
        </w:r>
        <w:r w:rsidRPr="009A5AC3">
          <w:rPr>
            <w:rStyle w:val="Hyperlink"/>
            <w:noProof/>
          </w:rPr>
          <w:t>Phân chia các giai đoạn chính</w:t>
        </w:r>
        <w:r>
          <w:rPr>
            <w:noProof/>
            <w:webHidden/>
          </w:rPr>
          <w:tab/>
        </w:r>
        <w:r>
          <w:rPr>
            <w:noProof/>
            <w:webHidden/>
          </w:rPr>
          <w:fldChar w:fldCharType="begin"/>
        </w:r>
        <w:r>
          <w:rPr>
            <w:noProof/>
            <w:webHidden/>
          </w:rPr>
          <w:instrText xml:space="preserve"> PAGEREF _Toc532740717 \h </w:instrText>
        </w:r>
        <w:r>
          <w:rPr>
            <w:noProof/>
            <w:webHidden/>
          </w:rPr>
        </w:r>
        <w:r>
          <w:rPr>
            <w:noProof/>
            <w:webHidden/>
          </w:rPr>
          <w:fldChar w:fldCharType="separate"/>
        </w:r>
        <w:r>
          <w:rPr>
            <w:noProof/>
            <w:webHidden/>
          </w:rPr>
          <w:t>7</w:t>
        </w:r>
        <w:r>
          <w:rPr>
            <w:noProof/>
            <w:webHidden/>
          </w:rPr>
          <w:fldChar w:fldCharType="end"/>
        </w:r>
      </w:hyperlink>
    </w:p>
    <w:p w14:paraId="487841D4"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18" w:history="1">
        <w:r w:rsidRPr="009A5AC3">
          <w:rPr>
            <w:rStyle w:val="Hyperlink"/>
            <w:noProof/>
          </w:rPr>
          <w:t>7.</w:t>
        </w:r>
        <w:r>
          <w:rPr>
            <w:rFonts w:asciiTheme="minorHAnsi" w:eastAsiaTheme="minorEastAsia" w:hAnsiTheme="minorHAnsi" w:cstheme="minorBidi"/>
            <w:b w:val="0"/>
            <w:bCs w:val="0"/>
            <w:caps w:val="0"/>
            <w:noProof/>
            <w:sz w:val="22"/>
            <w:szCs w:val="22"/>
            <w:lang w:eastAsia="en-US" w:bidi="ar-SA"/>
          </w:rPr>
          <w:tab/>
        </w:r>
        <w:r w:rsidRPr="009A5AC3">
          <w:rPr>
            <w:rStyle w:val="Hyperlink"/>
            <w:noProof/>
          </w:rPr>
          <w:t>Phân tích thiết kế</w:t>
        </w:r>
        <w:r>
          <w:rPr>
            <w:noProof/>
            <w:webHidden/>
          </w:rPr>
          <w:tab/>
        </w:r>
        <w:r>
          <w:rPr>
            <w:noProof/>
            <w:webHidden/>
          </w:rPr>
          <w:fldChar w:fldCharType="begin"/>
        </w:r>
        <w:r>
          <w:rPr>
            <w:noProof/>
            <w:webHidden/>
          </w:rPr>
          <w:instrText xml:space="preserve"> PAGEREF _Toc532740718 \h </w:instrText>
        </w:r>
        <w:r>
          <w:rPr>
            <w:noProof/>
            <w:webHidden/>
          </w:rPr>
        </w:r>
        <w:r>
          <w:rPr>
            <w:noProof/>
            <w:webHidden/>
          </w:rPr>
          <w:fldChar w:fldCharType="separate"/>
        </w:r>
        <w:r>
          <w:rPr>
            <w:noProof/>
            <w:webHidden/>
          </w:rPr>
          <w:t>8</w:t>
        </w:r>
        <w:r>
          <w:rPr>
            <w:noProof/>
            <w:webHidden/>
          </w:rPr>
          <w:fldChar w:fldCharType="end"/>
        </w:r>
      </w:hyperlink>
    </w:p>
    <w:p w14:paraId="488231E4"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19" w:history="1">
        <w:r w:rsidRPr="009A5AC3">
          <w:rPr>
            <w:rStyle w:val="Hyperlink"/>
            <w:rFonts w:cs="Tahoma"/>
            <w:noProof/>
            <w:lang w:eastAsia="en-US"/>
          </w:rPr>
          <w:t>7.1.</w:t>
        </w:r>
        <w:r>
          <w:rPr>
            <w:rFonts w:asciiTheme="minorHAnsi" w:eastAsiaTheme="minorEastAsia" w:hAnsiTheme="minorHAnsi" w:cstheme="minorBidi"/>
            <w:noProof/>
            <w:sz w:val="22"/>
            <w:szCs w:val="22"/>
            <w:lang w:eastAsia="en-US" w:bidi="ar-SA"/>
          </w:rPr>
          <w:tab/>
        </w:r>
        <w:r w:rsidRPr="009A5AC3">
          <w:rPr>
            <w:rStyle w:val="Hyperlink"/>
            <w:noProof/>
            <w:lang w:eastAsia="en-US"/>
          </w:rPr>
          <w:t>Mô hình tích hợp phần cứng/phần mềm</w:t>
        </w:r>
        <w:r>
          <w:rPr>
            <w:noProof/>
            <w:webHidden/>
          </w:rPr>
          <w:tab/>
        </w:r>
        <w:r>
          <w:rPr>
            <w:noProof/>
            <w:webHidden/>
          </w:rPr>
          <w:fldChar w:fldCharType="begin"/>
        </w:r>
        <w:r>
          <w:rPr>
            <w:noProof/>
            <w:webHidden/>
          </w:rPr>
          <w:instrText xml:space="preserve"> PAGEREF _Toc532740719 \h </w:instrText>
        </w:r>
        <w:r>
          <w:rPr>
            <w:noProof/>
            <w:webHidden/>
          </w:rPr>
        </w:r>
        <w:r>
          <w:rPr>
            <w:noProof/>
            <w:webHidden/>
          </w:rPr>
          <w:fldChar w:fldCharType="separate"/>
        </w:r>
        <w:r>
          <w:rPr>
            <w:noProof/>
            <w:webHidden/>
          </w:rPr>
          <w:t>8</w:t>
        </w:r>
        <w:r>
          <w:rPr>
            <w:noProof/>
            <w:webHidden/>
          </w:rPr>
          <w:fldChar w:fldCharType="end"/>
        </w:r>
      </w:hyperlink>
    </w:p>
    <w:p w14:paraId="45C0C36E"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0" w:history="1">
        <w:r w:rsidRPr="009A5AC3">
          <w:rPr>
            <w:rStyle w:val="Hyperlink"/>
            <w:rFonts w:cs="Tahoma"/>
            <w:noProof/>
            <w:lang w:eastAsia="en-US"/>
          </w:rPr>
          <w:t>7.2.</w:t>
        </w:r>
        <w:r>
          <w:rPr>
            <w:rFonts w:asciiTheme="minorHAnsi" w:eastAsiaTheme="minorEastAsia" w:hAnsiTheme="minorHAnsi" w:cstheme="minorBidi"/>
            <w:noProof/>
            <w:sz w:val="22"/>
            <w:szCs w:val="22"/>
            <w:lang w:eastAsia="en-US" w:bidi="ar-SA"/>
          </w:rPr>
          <w:tab/>
        </w:r>
        <w:r w:rsidRPr="009A5AC3">
          <w:rPr>
            <w:rStyle w:val="Hyperlink"/>
            <w:noProof/>
            <w:lang w:eastAsia="en-US"/>
          </w:rPr>
          <w:t>Giao diện</w:t>
        </w:r>
        <w:r>
          <w:rPr>
            <w:noProof/>
            <w:webHidden/>
          </w:rPr>
          <w:tab/>
        </w:r>
        <w:r>
          <w:rPr>
            <w:noProof/>
            <w:webHidden/>
          </w:rPr>
          <w:fldChar w:fldCharType="begin"/>
        </w:r>
        <w:r>
          <w:rPr>
            <w:noProof/>
            <w:webHidden/>
          </w:rPr>
          <w:instrText xml:space="preserve"> PAGEREF _Toc532740720 \h </w:instrText>
        </w:r>
        <w:r>
          <w:rPr>
            <w:noProof/>
            <w:webHidden/>
          </w:rPr>
        </w:r>
        <w:r>
          <w:rPr>
            <w:noProof/>
            <w:webHidden/>
          </w:rPr>
          <w:fldChar w:fldCharType="separate"/>
        </w:r>
        <w:r>
          <w:rPr>
            <w:noProof/>
            <w:webHidden/>
          </w:rPr>
          <w:t>9</w:t>
        </w:r>
        <w:r>
          <w:rPr>
            <w:noProof/>
            <w:webHidden/>
          </w:rPr>
          <w:fldChar w:fldCharType="end"/>
        </w:r>
      </w:hyperlink>
    </w:p>
    <w:p w14:paraId="0F16375E"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1" w:history="1">
        <w:r w:rsidRPr="009A5AC3">
          <w:rPr>
            <w:rStyle w:val="Hyperlink"/>
            <w:rFonts w:cs="Tahoma"/>
            <w:noProof/>
            <w:lang w:eastAsia="en-US"/>
          </w:rPr>
          <w:t>7.3.</w:t>
        </w:r>
        <w:r>
          <w:rPr>
            <w:rFonts w:asciiTheme="minorHAnsi" w:eastAsiaTheme="minorEastAsia" w:hAnsiTheme="minorHAnsi" w:cstheme="minorBidi"/>
            <w:noProof/>
            <w:sz w:val="22"/>
            <w:szCs w:val="22"/>
            <w:lang w:eastAsia="en-US" w:bidi="ar-SA"/>
          </w:rPr>
          <w:tab/>
        </w:r>
        <w:r w:rsidRPr="009A5AC3">
          <w:rPr>
            <w:rStyle w:val="Hyperlink"/>
            <w:noProof/>
            <w:lang w:eastAsia="en-US"/>
          </w:rPr>
          <w:t>Cơ sở dữ liệu</w:t>
        </w:r>
        <w:r>
          <w:rPr>
            <w:noProof/>
            <w:webHidden/>
          </w:rPr>
          <w:tab/>
        </w:r>
        <w:r>
          <w:rPr>
            <w:noProof/>
            <w:webHidden/>
          </w:rPr>
          <w:fldChar w:fldCharType="begin"/>
        </w:r>
        <w:r>
          <w:rPr>
            <w:noProof/>
            <w:webHidden/>
          </w:rPr>
          <w:instrText xml:space="preserve"> PAGEREF _Toc532740721 \h </w:instrText>
        </w:r>
        <w:r>
          <w:rPr>
            <w:noProof/>
            <w:webHidden/>
          </w:rPr>
        </w:r>
        <w:r>
          <w:rPr>
            <w:noProof/>
            <w:webHidden/>
          </w:rPr>
          <w:fldChar w:fldCharType="separate"/>
        </w:r>
        <w:r>
          <w:rPr>
            <w:noProof/>
            <w:webHidden/>
          </w:rPr>
          <w:t>9</w:t>
        </w:r>
        <w:r>
          <w:rPr>
            <w:noProof/>
            <w:webHidden/>
          </w:rPr>
          <w:fldChar w:fldCharType="end"/>
        </w:r>
      </w:hyperlink>
    </w:p>
    <w:p w14:paraId="6256D3E8"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2" w:history="1">
        <w:r w:rsidRPr="009A5AC3">
          <w:rPr>
            <w:rStyle w:val="Hyperlink"/>
            <w:rFonts w:cs="Tahoma"/>
            <w:noProof/>
            <w:lang w:eastAsia="en-US"/>
          </w:rPr>
          <w:t>7.4.</w:t>
        </w:r>
        <w:r>
          <w:rPr>
            <w:rFonts w:asciiTheme="minorHAnsi" w:eastAsiaTheme="minorEastAsia" w:hAnsiTheme="minorHAnsi" w:cstheme="minorBidi"/>
            <w:noProof/>
            <w:sz w:val="22"/>
            <w:szCs w:val="22"/>
            <w:lang w:eastAsia="en-US" w:bidi="ar-SA"/>
          </w:rPr>
          <w:tab/>
        </w:r>
        <w:r w:rsidRPr="009A5AC3">
          <w:rPr>
            <w:rStyle w:val="Hyperlink"/>
            <w:noProof/>
            <w:lang w:eastAsia="en-US"/>
          </w:rPr>
          <w:t>Mạng</w:t>
        </w:r>
        <w:r>
          <w:rPr>
            <w:noProof/>
            <w:webHidden/>
          </w:rPr>
          <w:tab/>
        </w:r>
        <w:r>
          <w:rPr>
            <w:noProof/>
            <w:webHidden/>
          </w:rPr>
          <w:fldChar w:fldCharType="begin"/>
        </w:r>
        <w:r>
          <w:rPr>
            <w:noProof/>
            <w:webHidden/>
          </w:rPr>
          <w:instrText xml:space="preserve"> PAGEREF _Toc532740722 \h </w:instrText>
        </w:r>
        <w:r>
          <w:rPr>
            <w:noProof/>
            <w:webHidden/>
          </w:rPr>
        </w:r>
        <w:r>
          <w:rPr>
            <w:noProof/>
            <w:webHidden/>
          </w:rPr>
          <w:fldChar w:fldCharType="separate"/>
        </w:r>
        <w:r>
          <w:rPr>
            <w:noProof/>
            <w:webHidden/>
          </w:rPr>
          <w:t>9</w:t>
        </w:r>
        <w:r>
          <w:rPr>
            <w:noProof/>
            <w:webHidden/>
          </w:rPr>
          <w:fldChar w:fldCharType="end"/>
        </w:r>
      </w:hyperlink>
    </w:p>
    <w:p w14:paraId="380C656A"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3" w:history="1">
        <w:r w:rsidRPr="009A5AC3">
          <w:rPr>
            <w:rStyle w:val="Hyperlink"/>
            <w:rFonts w:cs="Tahoma"/>
            <w:noProof/>
            <w:lang w:eastAsia="en-US"/>
          </w:rPr>
          <w:t>7.5.</w:t>
        </w:r>
        <w:r>
          <w:rPr>
            <w:rFonts w:asciiTheme="minorHAnsi" w:eastAsiaTheme="minorEastAsia" w:hAnsiTheme="minorHAnsi" w:cstheme="minorBidi"/>
            <w:noProof/>
            <w:sz w:val="22"/>
            <w:szCs w:val="22"/>
            <w:lang w:eastAsia="en-US" w:bidi="ar-SA"/>
          </w:rPr>
          <w:tab/>
        </w:r>
        <w:r w:rsidRPr="009A5AC3">
          <w:rPr>
            <w:rStyle w:val="Hyperlink"/>
            <w:noProof/>
            <w:lang w:eastAsia="en-US"/>
          </w:rPr>
          <w:t>Tương tác người dùng</w:t>
        </w:r>
        <w:r>
          <w:rPr>
            <w:noProof/>
            <w:webHidden/>
          </w:rPr>
          <w:tab/>
        </w:r>
        <w:r>
          <w:rPr>
            <w:noProof/>
            <w:webHidden/>
          </w:rPr>
          <w:fldChar w:fldCharType="begin"/>
        </w:r>
        <w:r>
          <w:rPr>
            <w:noProof/>
            <w:webHidden/>
          </w:rPr>
          <w:instrText xml:space="preserve"> PAGEREF _Toc532740723 \h </w:instrText>
        </w:r>
        <w:r>
          <w:rPr>
            <w:noProof/>
            <w:webHidden/>
          </w:rPr>
        </w:r>
        <w:r>
          <w:rPr>
            <w:noProof/>
            <w:webHidden/>
          </w:rPr>
          <w:fldChar w:fldCharType="separate"/>
        </w:r>
        <w:r>
          <w:rPr>
            <w:noProof/>
            <w:webHidden/>
          </w:rPr>
          <w:t>9</w:t>
        </w:r>
        <w:r>
          <w:rPr>
            <w:noProof/>
            <w:webHidden/>
          </w:rPr>
          <w:fldChar w:fldCharType="end"/>
        </w:r>
      </w:hyperlink>
    </w:p>
    <w:p w14:paraId="4E9B7032"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4" w:history="1">
        <w:r w:rsidRPr="009A5AC3">
          <w:rPr>
            <w:rStyle w:val="Hyperlink"/>
            <w:rFonts w:cs="Tahoma"/>
            <w:noProof/>
            <w:lang w:eastAsia="en-US"/>
          </w:rPr>
          <w:t>7.6.</w:t>
        </w:r>
        <w:r>
          <w:rPr>
            <w:rFonts w:asciiTheme="minorHAnsi" w:eastAsiaTheme="minorEastAsia" w:hAnsiTheme="minorHAnsi" w:cstheme="minorBidi"/>
            <w:noProof/>
            <w:sz w:val="22"/>
            <w:szCs w:val="22"/>
            <w:lang w:eastAsia="en-US" w:bidi="ar-SA"/>
          </w:rPr>
          <w:tab/>
        </w:r>
        <w:r w:rsidRPr="009A5AC3">
          <w:rPr>
            <w:rStyle w:val="Hyperlink"/>
            <w:noProof/>
            <w:lang w:eastAsia="en-US"/>
          </w:rPr>
          <w:t>Đặc tả giao diện API (interface)</w:t>
        </w:r>
        <w:r>
          <w:rPr>
            <w:noProof/>
            <w:webHidden/>
          </w:rPr>
          <w:tab/>
        </w:r>
        <w:r>
          <w:rPr>
            <w:noProof/>
            <w:webHidden/>
          </w:rPr>
          <w:fldChar w:fldCharType="begin"/>
        </w:r>
        <w:r>
          <w:rPr>
            <w:noProof/>
            <w:webHidden/>
          </w:rPr>
          <w:instrText xml:space="preserve"> PAGEREF _Toc532740724 \h </w:instrText>
        </w:r>
        <w:r>
          <w:rPr>
            <w:noProof/>
            <w:webHidden/>
          </w:rPr>
        </w:r>
        <w:r>
          <w:rPr>
            <w:noProof/>
            <w:webHidden/>
          </w:rPr>
          <w:fldChar w:fldCharType="separate"/>
        </w:r>
        <w:r>
          <w:rPr>
            <w:noProof/>
            <w:webHidden/>
          </w:rPr>
          <w:t>10</w:t>
        </w:r>
        <w:r>
          <w:rPr>
            <w:noProof/>
            <w:webHidden/>
          </w:rPr>
          <w:fldChar w:fldCharType="end"/>
        </w:r>
      </w:hyperlink>
    </w:p>
    <w:p w14:paraId="3C2BFC17"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5" w:history="1">
        <w:r w:rsidRPr="009A5AC3">
          <w:rPr>
            <w:rStyle w:val="Hyperlink"/>
            <w:rFonts w:cs="Tahoma"/>
            <w:noProof/>
            <w:lang w:eastAsia="en-US"/>
          </w:rPr>
          <w:t>7.7.</w:t>
        </w:r>
        <w:r>
          <w:rPr>
            <w:rFonts w:asciiTheme="minorHAnsi" w:eastAsiaTheme="minorEastAsia" w:hAnsiTheme="minorHAnsi" w:cstheme="minorBidi"/>
            <w:noProof/>
            <w:sz w:val="22"/>
            <w:szCs w:val="22"/>
            <w:lang w:eastAsia="en-US" w:bidi="ar-SA"/>
          </w:rPr>
          <w:tab/>
        </w:r>
        <w:r w:rsidRPr="009A5AC3">
          <w:rPr>
            <w:rStyle w:val="Hyperlink"/>
            <w:noProof/>
            <w:lang w:eastAsia="en-US"/>
          </w:rPr>
          <w:t>Bảo mật</w:t>
        </w:r>
        <w:r>
          <w:rPr>
            <w:noProof/>
            <w:webHidden/>
          </w:rPr>
          <w:tab/>
        </w:r>
        <w:r>
          <w:rPr>
            <w:noProof/>
            <w:webHidden/>
          </w:rPr>
          <w:fldChar w:fldCharType="begin"/>
        </w:r>
        <w:r>
          <w:rPr>
            <w:noProof/>
            <w:webHidden/>
          </w:rPr>
          <w:instrText xml:space="preserve"> PAGEREF _Toc532740725 \h </w:instrText>
        </w:r>
        <w:r>
          <w:rPr>
            <w:noProof/>
            <w:webHidden/>
          </w:rPr>
        </w:r>
        <w:r>
          <w:rPr>
            <w:noProof/>
            <w:webHidden/>
          </w:rPr>
          <w:fldChar w:fldCharType="separate"/>
        </w:r>
        <w:r>
          <w:rPr>
            <w:noProof/>
            <w:webHidden/>
          </w:rPr>
          <w:t>10</w:t>
        </w:r>
        <w:r>
          <w:rPr>
            <w:noProof/>
            <w:webHidden/>
          </w:rPr>
          <w:fldChar w:fldCharType="end"/>
        </w:r>
      </w:hyperlink>
    </w:p>
    <w:p w14:paraId="7E72D498"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6" w:history="1">
        <w:r w:rsidRPr="009A5AC3">
          <w:rPr>
            <w:rStyle w:val="Hyperlink"/>
            <w:rFonts w:cs="Tahoma"/>
            <w:noProof/>
            <w:lang w:eastAsia="en-US"/>
          </w:rPr>
          <w:t>7.8.</w:t>
        </w:r>
        <w:r>
          <w:rPr>
            <w:rFonts w:asciiTheme="minorHAnsi" w:eastAsiaTheme="minorEastAsia" w:hAnsiTheme="minorHAnsi" w:cstheme="minorBidi"/>
            <w:noProof/>
            <w:sz w:val="22"/>
            <w:szCs w:val="22"/>
            <w:lang w:eastAsia="en-US" w:bidi="ar-SA"/>
          </w:rPr>
          <w:tab/>
        </w:r>
        <w:r w:rsidRPr="009A5AC3">
          <w:rPr>
            <w:rStyle w:val="Hyperlink"/>
            <w:noProof/>
            <w:lang w:eastAsia="en-US"/>
          </w:rPr>
          <w:t>Sao lưu phục hồi</w:t>
        </w:r>
        <w:r>
          <w:rPr>
            <w:noProof/>
            <w:webHidden/>
          </w:rPr>
          <w:tab/>
        </w:r>
        <w:r>
          <w:rPr>
            <w:noProof/>
            <w:webHidden/>
          </w:rPr>
          <w:fldChar w:fldCharType="begin"/>
        </w:r>
        <w:r>
          <w:rPr>
            <w:noProof/>
            <w:webHidden/>
          </w:rPr>
          <w:instrText xml:space="preserve"> PAGEREF _Toc532740726 \h </w:instrText>
        </w:r>
        <w:r>
          <w:rPr>
            <w:noProof/>
            <w:webHidden/>
          </w:rPr>
        </w:r>
        <w:r>
          <w:rPr>
            <w:noProof/>
            <w:webHidden/>
          </w:rPr>
          <w:fldChar w:fldCharType="separate"/>
        </w:r>
        <w:r>
          <w:rPr>
            <w:noProof/>
            <w:webHidden/>
          </w:rPr>
          <w:t>10</w:t>
        </w:r>
        <w:r>
          <w:rPr>
            <w:noProof/>
            <w:webHidden/>
          </w:rPr>
          <w:fldChar w:fldCharType="end"/>
        </w:r>
      </w:hyperlink>
    </w:p>
    <w:p w14:paraId="1652CE0C" w14:textId="77777777" w:rsidR="009E6751" w:rsidRDefault="009E6751">
      <w:pPr>
        <w:pStyle w:val="TOC2"/>
        <w:rPr>
          <w:rFonts w:asciiTheme="minorHAnsi" w:eastAsiaTheme="minorEastAsia" w:hAnsiTheme="minorHAnsi" w:cstheme="minorBidi"/>
          <w:noProof/>
          <w:sz w:val="22"/>
          <w:szCs w:val="22"/>
          <w:lang w:eastAsia="en-US" w:bidi="ar-SA"/>
        </w:rPr>
      </w:pPr>
      <w:hyperlink w:anchor="_Toc532740727" w:history="1">
        <w:r w:rsidRPr="009A5AC3">
          <w:rPr>
            <w:rStyle w:val="Hyperlink"/>
            <w:rFonts w:cs="Tahoma"/>
            <w:noProof/>
            <w:lang w:eastAsia="en-US"/>
          </w:rPr>
          <w:t>7.9.</w:t>
        </w:r>
        <w:r>
          <w:rPr>
            <w:rFonts w:asciiTheme="minorHAnsi" w:eastAsiaTheme="minorEastAsia" w:hAnsiTheme="minorHAnsi" w:cstheme="minorBidi"/>
            <w:noProof/>
            <w:sz w:val="22"/>
            <w:szCs w:val="22"/>
            <w:lang w:eastAsia="en-US" w:bidi="ar-SA"/>
          </w:rPr>
          <w:tab/>
        </w:r>
        <w:r w:rsidRPr="009A5AC3">
          <w:rPr>
            <w:rStyle w:val="Hyperlink"/>
            <w:noProof/>
            <w:lang w:eastAsia="en-US"/>
          </w:rPr>
          <w:t>Chuyển đổi dữ liệu</w:t>
        </w:r>
        <w:r>
          <w:rPr>
            <w:noProof/>
            <w:webHidden/>
          </w:rPr>
          <w:tab/>
        </w:r>
        <w:r>
          <w:rPr>
            <w:noProof/>
            <w:webHidden/>
          </w:rPr>
          <w:fldChar w:fldCharType="begin"/>
        </w:r>
        <w:r>
          <w:rPr>
            <w:noProof/>
            <w:webHidden/>
          </w:rPr>
          <w:instrText xml:space="preserve"> PAGEREF _Toc532740727 \h </w:instrText>
        </w:r>
        <w:r>
          <w:rPr>
            <w:noProof/>
            <w:webHidden/>
          </w:rPr>
        </w:r>
        <w:r>
          <w:rPr>
            <w:noProof/>
            <w:webHidden/>
          </w:rPr>
          <w:fldChar w:fldCharType="separate"/>
        </w:r>
        <w:r>
          <w:rPr>
            <w:noProof/>
            <w:webHidden/>
          </w:rPr>
          <w:t>10</w:t>
        </w:r>
        <w:r>
          <w:rPr>
            <w:noProof/>
            <w:webHidden/>
          </w:rPr>
          <w:fldChar w:fldCharType="end"/>
        </w:r>
      </w:hyperlink>
    </w:p>
    <w:p w14:paraId="01B75B89" w14:textId="77777777" w:rsidR="009E6751" w:rsidRDefault="009E6751">
      <w:pPr>
        <w:pStyle w:val="TOC1"/>
        <w:rPr>
          <w:rFonts w:asciiTheme="minorHAnsi" w:eastAsiaTheme="minorEastAsia" w:hAnsiTheme="minorHAnsi" w:cstheme="minorBidi"/>
          <w:b w:val="0"/>
          <w:bCs w:val="0"/>
          <w:caps w:val="0"/>
          <w:noProof/>
          <w:sz w:val="22"/>
          <w:szCs w:val="22"/>
          <w:lang w:eastAsia="en-US" w:bidi="ar-SA"/>
        </w:rPr>
      </w:pPr>
      <w:hyperlink w:anchor="_Toc532740728" w:history="1">
        <w:r w:rsidRPr="009A5AC3">
          <w:rPr>
            <w:rStyle w:val="Hyperlink"/>
            <w:noProof/>
            <w:lang w:eastAsia="en-US"/>
          </w:rPr>
          <w:t>8.</w:t>
        </w:r>
        <w:r>
          <w:rPr>
            <w:rFonts w:asciiTheme="minorHAnsi" w:eastAsiaTheme="minorEastAsia" w:hAnsiTheme="minorHAnsi" w:cstheme="minorBidi"/>
            <w:b w:val="0"/>
            <w:bCs w:val="0"/>
            <w:caps w:val="0"/>
            <w:noProof/>
            <w:sz w:val="22"/>
            <w:szCs w:val="22"/>
            <w:lang w:eastAsia="en-US" w:bidi="ar-SA"/>
          </w:rPr>
          <w:tab/>
        </w:r>
        <w:r w:rsidRPr="009A5AC3">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_Toc532740728 \h </w:instrText>
        </w:r>
        <w:r>
          <w:rPr>
            <w:noProof/>
            <w:webHidden/>
          </w:rPr>
        </w:r>
        <w:r>
          <w:rPr>
            <w:noProof/>
            <w:webHidden/>
          </w:rPr>
          <w:fldChar w:fldCharType="separate"/>
        </w:r>
        <w:r>
          <w:rPr>
            <w:noProof/>
            <w:webHidden/>
          </w:rPr>
          <w:t>10</w:t>
        </w:r>
        <w:r>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393"/>
        <w:gridCol w:w="1260"/>
        <w:gridCol w:w="2142"/>
        <w:gridCol w:w="1440"/>
      </w:tblGrid>
      <w:tr w:rsidR="009A4C41" w:rsidRPr="009A4C41" w14:paraId="7CC174B3" w14:textId="77777777" w:rsidTr="00FA3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22CE1">
            <w:r w:rsidRPr="009A4C41">
              <w:t>Ngày lập</w:t>
            </w:r>
          </w:p>
        </w:tc>
        <w:tc>
          <w:tcPr>
            <w:tcW w:w="2393" w:type="dxa"/>
          </w:tcPr>
          <w:p w14:paraId="77227211"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260" w:type="dxa"/>
          </w:tcPr>
          <w:p w14:paraId="7F7EE764"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2142" w:type="dxa"/>
          </w:tcPr>
          <w:p w14:paraId="427FD2DA"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E22CE1">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A3682">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EB4A189" w:rsidR="00727431" w:rsidRPr="009A4C41" w:rsidRDefault="00D372DC" w:rsidP="00FA3682">
            <w:r>
              <w:t>14/10</w:t>
            </w:r>
            <w:r w:rsidR="00727431" w:rsidRPr="009A4C41">
              <w:t>/</w:t>
            </w:r>
            <w:r w:rsidR="00FA3682">
              <w:t>2018</w:t>
            </w:r>
          </w:p>
        </w:tc>
        <w:tc>
          <w:tcPr>
            <w:tcW w:w="2393" w:type="dxa"/>
          </w:tcPr>
          <w:p w14:paraId="33CC2B2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3AA0C2F9" w14:textId="134A301A" w:rsidR="00727431" w:rsidRPr="009A4C41" w:rsidRDefault="005F5B85" w:rsidP="0084144D">
            <w:pPr>
              <w:cnfStyle w:val="000000000000" w:firstRow="0" w:lastRow="0" w:firstColumn="0" w:lastColumn="0" w:oddVBand="0" w:evenVBand="0" w:oddHBand="0" w:evenHBand="0" w:firstRowFirstColumn="0" w:firstRowLastColumn="0" w:lastRowFirstColumn="0" w:lastRowLastColumn="0"/>
            </w:pPr>
            <w:r>
              <w:t>0.</w:t>
            </w:r>
            <w:r w:rsidR="0084144D">
              <w:t>1</w:t>
            </w:r>
          </w:p>
        </w:tc>
        <w:tc>
          <w:tcPr>
            <w:tcW w:w="2142" w:type="dxa"/>
          </w:tcPr>
          <w:p w14:paraId="4464A6B2" w14:textId="32A5DC83" w:rsidR="00727431" w:rsidRPr="009A4C41" w:rsidRDefault="00FA3682" w:rsidP="00E22CE1">
            <w:pPr>
              <w:cnfStyle w:val="000000000000" w:firstRow="0" w:lastRow="0" w:firstColumn="0" w:lastColumn="0" w:oddVBand="0" w:evenVBand="0" w:oddHBand="0" w:evenHBand="0" w:firstRowFirstColumn="0" w:firstRowLastColumn="0" w:lastRowFirstColumn="0" w:lastRowLastColumn="0"/>
            </w:pPr>
            <w:r>
              <w:t>Phạm Hữu Nam</w:t>
            </w:r>
          </w:p>
        </w:tc>
        <w:tc>
          <w:tcPr>
            <w:tcW w:w="1440" w:type="dxa"/>
          </w:tcPr>
          <w:p w14:paraId="645BC52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9E399AA" w:rsidR="00727431" w:rsidRPr="009A4C41" w:rsidRDefault="00727431" w:rsidP="00E22CE1"/>
        </w:tc>
        <w:tc>
          <w:tcPr>
            <w:tcW w:w="2393" w:type="dxa"/>
          </w:tcPr>
          <w:p w14:paraId="1833F08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1BA03C5F" w14:textId="54805256"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6D38D89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A15B23F" w:rsidR="00727431" w:rsidRPr="009A4C41" w:rsidRDefault="00727431" w:rsidP="00E22CE1"/>
        </w:tc>
        <w:tc>
          <w:tcPr>
            <w:tcW w:w="2393" w:type="dxa"/>
          </w:tcPr>
          <w:p w14:paraId="3969F23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307DA07D" w14:textId="0B8AE23B"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2142" w:type="dxa"/>
          </w:tcPr>
          <w:p w14:paraId="5E82AEF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22CE1"/>
        </w:tc>
        <w:tc>
          <w:tcPr>
            <w:tcW w:w="2393" w:type="dxa"/>
          </w:tcPr>
          <w:p w14:paraId="7B305CF3"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096ACD1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614BAEAB"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22CE1"/>
        </w:tc>
        <w:tc>
          <w:tcPr>
            <w:tcW w:w="2393" w:type="dxa"/>
          </w:tcPr>
          <w:p w14:paraId="40B3DC4F"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4F179CC3"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57E5CB6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22CE1"/>
        </w:tc>
        <w:tc>
          <w:tcPr>
            <w:tcW w:w="2393" w:type="dxa"/>
          </w:tcPr>
          <w:p w14:paraId="362C017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5141B22F"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605DA17E"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22CE1"/>
        </w:tc>
        <w:tc>
          <w:tcPr>
            <w:tcW w:w="2393" w:type="dxa"/>
          </w:tcPr>
          <w:p w14:paraId="1F46DC41"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7C7C64BA"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4B313FD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22CE1"/>
        </w:tc>
        <w:tc>
          <w:tcPr>
            <w:tcW w:w="2393" w:type="dxa"/>
          </w:tcPr>
          <w:p w14:paraId="663BAFC1"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1AD25F40"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139CCF7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FA3682">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22CE1"/>
        </w:tc>
        <w:tc>
          <w:tcPr>
            <w:tcW w:w="2393" w:type="dxa"/>
          </w:tcPr>
          <w:p w14:paraId="56D18A07"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3FA9215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56709E35"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FA3682">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22CE1"/>
        </w:tc>
        <w:tc>
          <w:tcPr>
            <w:tcW w:w="2393" w:type="dxa"/>
          </w:tcPr>
          <w:p w14:paraId="30A1B794"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260" w:type="dxa"/>
          </w:tcPr>
          <w:p w14:paraId="470C6D40"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2142" w:type="dxa"/>
          </w:tcPr>
          <w:p w14:paraId="42C80AD7"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22CE1">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32740699"/>
      <w:r>
        <w:lastRenderedPageBreak/>
        <w:t>Giới thiệu dự án</w:t>
      </w:r>
      <w:bookmarkEnd w:id="1"/>
    </w:p>
    <w:p w14:paraId="1D0DE2F3" w14:textId="4813DB9E" w:rsidR="00587AEE" w:rsidRDefault="00132760" w:rsidP="00587AEE">
      <w:r>
        <w:t xml:space="preserve">Tên dự án: </w:t>
      </w:r>
      <w:r w:rsidR="0086747E">
        <w:t>Chatbot ngân hàng VPBank</w:t>
      </w:r>
    </w:p>
    <w:p w14:paraId="3CDD2466" w14:textId="0ACA3B65" w:rsidR="00132760" w:rsidRPr="00587AEE" w:rsidRDefault="00132760" w:rsidP="00587AEE">
      <w:r>
        <w:t>Mô tả: Dự án xây dựng một chatbot tư vấn, hỗ trợ khách hàng tự động</w:t>
      </w:r>
    </w:p>
    <w:p w14:paraId="5E1510E8" w14:textId="23360A6C" w:rsidR="00A62F4F" w:rsidRDefault="00A62F4F" w:rsidP="00A62F4F">
      <w:pPr>
        <w:pStyle w:val="Heading1"/>
      </w:pPr>
      <w:bookmarkStart w:id="2" w:name="_Toc532740700"/>
      <w:r>
        <w:t>Các nhân sự tham gia dự án</w:t>
      </w:r>
      <w:bookmarkEnd w:id="2"/>
    </w:p>
    <w:p w14:paraId="416F62C7" w14:textId="068E44CF" w:rsidR="00587AEE" w:rsidRDefault="00587AEE" w:rsidP="00587AEE">
      <w:pPr>
        <w:pStyle w:val="Heading2"/>
      </w:pPr>
      <w:bookmarkStart w:id="3" w:name="_Toc532740701"/>
      <w:r>
        <w:t>Thông tin liên hệ phía khách hàng</w:t>
      </w:r>
      <w:bookmarkEnd w:id="3"/>
    </w:p>
    <w:p w14:paraId="1F48729A" w14:textId="77777777" w:rsidR="0086747E" w:rsidRDefault="0058075C" w:rsidP="0058075C">
      <w:r>
        <w:t xml:space="preserve">Anh </w:t>
      </w:r>
      <w:r w:rsidR="0086747E">
        <w:t>Nguyễn Đức Vinh</w:t>
      </w:r>
    </w:p>
    <w:p w14:paraId="1AF25E24" w14:textId="1EA872E2" w:rsidR="0058075C" w:rsidRPr="0058075C" w:rsidRDefault="0086747E" w:rsidP="0058075C">
      <w:r>
        <w:t>Email: vinhnd@vpbank.com.vn</w:t>
      </w:r>
    </w:p>
    <w:p w14:paraId="0EE106C2" w14:textId="2BEB27FD" w:rsidR="00587AEE" w:rsidRDefault="00587AEE" w:rsidP="00587AEE">
      <w:pPr>
        <w:pStyle w:val="Heading2"/>
      </w:pPr>
      <w:bookmarkStart w:id="4" w:name="_Toc532740702"/>
      <w:r>
        <w:t>Thông tin liên hệ phía công ty</w:t>
      </w:r>
      <w:bookmarkEnd w:id="4"/>
    </w:p>
    <w:p w14:paraId="6146257F" w14:textId="78EB3676" w:rsidR="0086747E" w:rsidRDefault="00580BF7" w:rsidP="0086747E">
      <w:pPr>
        <w:pStyle w:val="ListParagraph"/>
        <w:numPr>
          <w:ilvl w:val="0"/>
          <w:numId w:val="33"/>
        </w:numPr>
      </w:pPr>
      <w:r>
        <w:t>PM (Project Manager)</w:t>
      </w:r>
      <w:r w:rsidR="0086747E">
        <w:t>: Trần Ngọc Tuyền</w:t>
      </w:r>
    </w:p>
    <w:p w14:paraId="5B195A51" w14:textId="77777777" w:rsidR="0086747E" w:rsidRDefault="0086747E" w:rsidP="0086747E">
      <w:pPr>
        <w:pStyle w:val="ListParagraph"/>
        <w:ind w:left="720"/>
      </w:pPr>
      <w:r>
        <w:t xml:space="preserve">Email: </w:t>
      </w:r>
      <w:hyperlink r:id="rId13" w:history="1">
        <w:r w:rsidRPr="007C0222">
          <w:rPr>
            <w:rStyle w:val="Hyperlink"/>
          </w:rPr>
          <w:t>tuyentn1111@gmail.com</w:t>
        </w:r>
      </w:hyperlink>
    </w:p>
    <w:p w14:paraId="10B74105" w14:textId="1073CE73" w:rsidR="0086747E" w:rsidRPr="0086747E" w:rsidRDefault="0086747E" w:rsidP="0086747E">
      <w:pPr>
        <w:pStyle w:val="ListParagraph"/>
        <w:ind w:left="720"/>
      </w:pPr>
      <w:r>
        <w:t>Phone: 0918273645</w:t>
      </w:r>
    </w:p>
    <w:p w14:paraId="325B59B4" w14:textId="64C2231D" w:rsidR="0058075C" w:rsidRDefault="0058075C" w:rsidP="0086747E">
      <w:pPr>
        <w:pStyle w:val="ListParagraph"/>
        <w:numPr>
          <w:ilvl w:val="0"/>
          <w:numId w:val="33"/>
        </w:numPr>
      </w:pPr>
      <w:r>
        <w:t xml:space="preserve">Lập trình viên:  </w:t>
      </w:r>
      <w:r w:rsidR="0086747E">
        <w:t>Phạm Hữu Nam</w:t>
      </w:r>
    </w:p>
    <w:p w14:paraId="320CF2C5" w14:textId="2CD6F60E" w:rsidR="0086747E" w:rsidRDefault="0086747E" w:rsidP="0086747E">
      <w:pPr>
        <w:pStyle w:val="ListParagraph"/>
        <w:ind w:left="720"/>
      </w:pPr>
      <w:r>
        <w:t xml:space="preserve">Email: </w:t>
      </w:r>
      <w:hyperlink r:id="rId14" w:history="1">
        <w:r w:rsidRPr="007C0222">
          <w:rPr>
            <w:rStyle w:val="Hyperlink"/>
          </w:rPr>
          <w:t>phnam1907@gmail.com</w:t>
        </w:r>
      </w:hyperlink>
    </w:p>
    <w:p w14:paraId="35CA3C12" w14:textId="1806BBC2" w:rsidR="0086747E" w:rsidRDefault="0086747E" w:rsidP="0086747E">
      <w:pPr>
        <w:pStyle w:val="ListParagraph"/>
        <w:ind w:left="720"/>
      </w:pPr>
      <w:r>
        <w:t>Phone: 0976081803</w:t>
      </w:r>
    </w:p>
    <w:p w14:paraId="79AAAC33" w14:textId="61B54026" w:rsidR="0086747E" w:rsidRDefault="00580BF7" w:rsidP="0086747E">
      <w:pPr>
        <w:pStyle w:val="ListParagraph"/>
        <w:numPr>
          <w:ilvl w:val="0"/>
          <w:numId w:val="33"/>
        </w:numPr>
      </w:pPr>
      <w:r>
        <w:t>Lập trình viên</w:t>
      </w:r>
      <w:r w:rsidR="0086747E">
        <w:t>: Nguyễn Lan Anh</w:t>
      </w:r>
    </w:p>
    <w:p w14:paraId="0B6DEAD8" w14:textId="16531961" w:rsidR="0086747E" w:rsidRDefault="0086747E" w:rsidP="0086747E">
      <w:pPr>
        <w:pStyle w:val="ListParagraph"/>
        <w:ind w:left="720"/>
      </w:pPr>
      <w:r>
        <w:t xml:space="preserve">Email: </w:t>
      </w:r>
      <w:hyperlink r:id="rId15" w:history="1">
        <w:r w:rsidRPr="007C0222">
          <w:rPr>
            <w:rStyle w:val="Hyperlink"/>
          </w:rPr>
          <w:t>lananh1410@gmail.com</w:t>
        </w:r>
      </w:hyperlink>
    </w:p>
    <w:p w14:paraId="5EA98DA8" w14:textId="7A833A0E" w:rsidR="0086747E" w:rsidRDefault="0086747E" w:rsidP="0086747E">
      <w:pPr>
        <w:pStyle w:val="ListParagraph"/>
        <w:ind w:left="720"/>
      </w:pPr>
      <w:r>
        <w:t xml:space="preserve">Phone: </w:t>
      </w:r>
      <w:r w:rsidR="00580BF7">
        <w:t>0912345678</w:t>
      </w:r>
    </w:p>
    <w:p w14:paraId="016AD53D" w14:textId="61B139D6" w:rsidR="00580BF7" w:rsidRDefault="00580BF7" w:rsidP="00580BF7">
      <w:pPr>
        <w:pStyle w:val="ListParagraph"/>
        <w:numPr>
          <w:ilvl w:val="0"/>
          <w:numId w:val="33"/>
        </w:numPr>
      </w:pPr>
      <w:r>
        <w:t>Kiểm thử phần mềm: Trần Trung Hiếu</w:t>
      </w:r>
    </w:p>
    <w:p w14:paraId="51BD2E97" w14:textId="4E5B12B3" w:rsidR="00580BF7" w:rsidRDefault="00580BF7" w:rsidP="00580BF7">
      <w:pPr>
        <w:pStyle w:val="ListParagraph"/>
        <w:ind w:left="720"/>
      </w:pPr>
      <w:r>
        <w:t xml:space="preserve">Email: </w:t>
      </w:r>
      <w:hyperlink r:id="rId16" w:history="1">
        <w:r w:rsidRPr="007C0222">
          <w:rPr>
            <w:rStyle w:val="Hyperlink"/>
          </w:rPr>
          <w:t>hieubk123@gmail.com</w:t>
        </w:r>
      </w:hyperlink>
    </w:p>
    <w:p w14:paraId="67049E8E" w14:textId="1476EBBF" w:rsidR="00580BF7" w:rsidRDefault="00580BF7" w:rsidP="00352C3A">
      <w:pPr>
        <w:pStyle w:val="ListParagraph"/>
        <w:tabs>
          <w:tab w:val="left" w:pos="3285"/>
        </w:tabs>
        <w:ind w:left="720"/>
      </w:pPr>
      <w:r>
        <w:t>Phone: 0987654321</w:t>
      </w:r>
      <w:r w:rsidR="00352C3A">
        <w:tab/>
      </w:r>
    </w:p>
    <w:p w14:paraId="025AC51D" w14:textId="6E140A46" w:rsidR="0058075C" w:rsidRPr="0058075C" w:rsidRDefault="0058075C" w:rsidP="0058075C">
      <w:r>
        <w:t xml:space="preserve"> </w:t>
      </w:r>
    </w:p>
    <w:p w14:paraId="1E7F1130" w14:textId="3C0E60F1" w:rsidR="00587AEE" w:rsidRDefault="00587AEE" w:rsidP="00587AEE">
      <w:pPr>
        <w:pStyle w:val="Heading2"/>
      </w:pPr>
      <w:bookmarkStart w:id="5" w:name="_Toc532740703"/>
      <w:r>
        <w:t>Phân chia vai trò của thành viên dự án và khách hàng</w:t>
      </w:r>
      <w:bookmarkEnd w:id="5"/>
    </w:p>
    <w:p w14:paraId="29E3DE17" w14:textId="79839DD7" w:rsidR="00580BF7" w:rsidRDefault="00580BF7" w:rsidP="00A17A47">
      <w:r>
        <w:t>Khách hàng Nguyễn Đức Vinh: mong muốn các chức năng cần phát triển, yêu cầu phần mềm cần đảm bảo.</w:t>
      </w:r>
    </w:p>
    <w:p w14:paraId="0EA9C1BD" w14:textId="344EF309" w:rsidR="00A17A47" w:rsidRDefault="00580BF7" w:rsidP="00A17A47">
      <w:r>
        <w:t>PM Trần Ngọc Tuyền: Lên kế hoạch, thời gian cụ thể cho dự án. Đầu mối trao đổi với khách hàng. Kiểm tra tiến độ dự án.</w:t>
      </w:r>
    </w:p>
    <w:p w14:paraId="49DC67E3" w14:textId="43F8A140" w:rsidR="00580BF7" w:rsidRDefault="00580BF7" w:rsidP="00A17A47">
      <w:r>
        <w:t>LTV Phạm Hữu Nam: Dev Leader, đưa ra định hướng phát triển phần mềm như luồng hoạt động như thế nào, cần sử dụng công nghệ gì để phát triển. Báo cáo tiết độ cho PM.</w:t>
      </w:r>
    </w:p>
    <w:p w14:paraId="5C24C552" w14:textId="4CBEC049" w:rsidR="00960F1C" w:rsidRDefault="00580BF7" w:rsidP="00A17A47">
      <w:r>
        <w:t>LTV</w:t>
      </w:r>
      <w:r w:rsidR="00132760">
        <w:t xml:space="preserve"> Nguyễn Lan Anh</w:t>
      </w:r>
      <w:r w:rsidR="00960F1C">
        <w:t xml:space="preserve">: </w:t>
      </w:r>
      <w:r w:rsidR="00132760">
        <w:t>Cùng LTV Phạm Hữu Nam phát triển phần mềm, lập trình các phần được giao từ Dev Leader.</w:t>
      </w:r>
    </w:p>
    <w:p w14:paraId="72AD7366" w14:textId="539576AF" w:rsidR="00165B2F" w:rsidRDefault="00132760" w:rsidP="00132760">
      <w:r>
        <w:t>Kiểm thử Trần Trung Hiếu: Sử dụng, kiểm thử phần mềm. Phát hiện ra các lỗi hệ thống, lỗi nghiệp vụ báo lại LTV xử lý.</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32740704"/>
      <w:r>
        <w:t>Khảo sát dự án</w:t>
      </w:r>
      <w:bookmarkEnd w:id="6"/>
    </w:p>
    <w:p w14:paraId="4EFA2D31" w14:textId="2B5DE41B" w:rsidR="00344D7B" w:rsidRDefault="00344D7B" w:rsidP="00A9178E">
      <w:pPr>
        <w:pStyle w:val="Heading2"/>
      </w:pPr>
      <w:bookmarkStart w:id="7" w:name="_Toc532740705"/>
      <w:r>
        <w:t>Yêu cầu khách hàng</w:t>
      </w:r>
      <w:bookmarkEnd w:id="7"/>
    </w:p>
    <w:p w14:paraId="27F6F4A3" w14:textId="53F948A9" w:rsidR="00132760" w:rsidRDefault="00EE3186" w:rsidP="00EE3186">
      <w:pPr>
        <w:pStyle w:val="ListParagraph"/>
        <w:numPr>
          <w:ilvl w:val="0"/>
          <w:numId w:val="34"/>
        </w:numPr>
      </w:pPr>
      <w:r>
        <w:t>Chatbot có thể hỗ trợ trả lời các thắc mắc của khách hàng 1 cách tự động</w:t>
      </w:r>
    </w:p>
    <w:p w14:paraId="56F348E5" w14:textId="156AA3D2" w:rsidR="00EE3186" w:rsidRDefault="00EE3186" w:rsidP="00EE3186">
      <w:pPr>
        <w:pStyle w:val="ListParagraph"/>
        <w:numPr>
          <w:ilvl w:val="0"/>
          <w:numId w:val="34"/>
        </w:numPr>
      </w:pPr>
      <w:r>
        <w:t>Đáp ứng số lượng lớn khách hàng truy cập cùng 1 lúc: 1000 khách hàng</w:t>
      </w:r>
    </w:p>
    <w:p w14:paraId="4E405787" w14:textId="371B7799" w:rsidR="00EE3186" w:rsidRDefault="00EE3186" w:rsidP="00EE3186">
      <w:pPr>
        <w:pStyle w:val="ListParagraph"/>
        <w:numPr>
          <w:ilvl w:val="0"/>
          <w:numId w:val="34"/>
        </w:numPr>
      </w:pPr>
      <w:r>
        <w:t>Trả về thông tin tỉ giá ngoại tệ khi khách hàng hỏi</w:t>
      </w:r>
    </w:p>
    <w:p w14:paraId="7056FB72" w14:textId="1D656C2A" w:rsidR="00EE3186" w:rsidRPr="00132760" w:rsidRDefault="00EE3186" w:rsidP="00EE3186">
      <w:pPr>
        <w:pStyle w:val="ListParagraph"/>
        <w:numPr>
          <w:ilvl w:val="0"/>
          <w:numId w:val="34"/>
        </w:numPr>
      </w:pPr>
      <w:r>
        <w:t>Dễ sử dụng, tiếp cận người dùng</w:t>
      </w:r>
    </w:p>
    <w:p w14:paraId="0D2D6649" w14:textId="09141E27" w:rsidR="00947316" w:rsidRDefault="00947316" w:rsidP="00A9178E">
      <w:pPr>
        <w:pStyle w:val="Heading2"/>
      </w:pPr>
      <w:bookmarkStart w:id="8" w:name="_Toc532740706"/>
      <w:r>
        <w:t xml:space="preserve">Mô hình </w:t>
      </w:r>
      <w:r w:rsidR="005E6C88">
        <w:t>hoạt động</w:t>
      </w:r>
      <w:r>
        <w:t xml:space="preserve"> hiện thời</w:t>
      </w:r>
      <w:r w:rsidR="005E6C88">
        <w:t xml:space="preserve"> – nghiệp vụ</w:t>
      </w:r>
      <w:bookmarkEnd w:id="8"/>
    </w:p>
    <w:p w14:paraId="33C7E6EC" w14:textId="6F96AD4B" w:rsidR="00EE3186" w:rsidRDefault="00EE3186" w:rsidP="00EE3186">
      <w:pPr>
        <w:jc w:val="left"/>
      </w:pPr>
      <w:r>
        <w:t>Mô hình hoạt động hiện tại:</w:t>
      </w:r>
      <w:r>
        <w:br/>
        <w:t>Khi có vấn đề gặp phải, khách hàng phải gọi điện đến hotline hỗ trợ, để nhân viên tư vấn có thể trả lời các thắc mắc, vấn đề của khách hàng.</w:t>
      </w:r>
    </w:p>
    <w:p w14:paraId="7B4A61CB" w14:textId="761E7845" w:rsidR="00EE3186" w:rsidRDefault="00EE3186" w:rsidP="00EE3186">
      <w:pPr>
        <w:jc w:val="left"/>
      </w:pPr>
      <w:r>
        <w:t>Hoắc có thể gửi thông tin yêu cầu để được hỗ trợ: Khách hàng cần nhập thông tin họ tên, email, số điện thoại, vấn đề gặp phải để Ngân hàng sẽ sắp xếp tư vấn viên gọi điện lại tư vấn cho khách hàng.</w:t>
      </w:r>
    </w:p>
    <w:p w14:paraId="0282FC87" w14:textId="755BCA24" w:rsidR="00EE3186" w:rsidRPr="00EE3186" w:rsidRDefault="00EE3186" w:rsidP="00EE3186">
      <w:pPr>
        <w:jc w:val="left"/>
      </w:pPr>
      <w:r>
        <w:t>Mô hình này tốn nhiều chi phí: Chi phí thuê nhân viên tư vấn, cước điện thoại. Và rất hay gặp vấn đề quá tải: nhiều khi khách hàng gọi điện hỏi tư vấn nhưng các tư vấn viên đều đang bận tư vấn cho các khách hàng khác</w:t>
      </w:r>
      <w:r w:rsidR="00045D63">
        <w:t>. Vì vậy sẽ làm giảm mức độ hài lòng của khách hàng đối với Ngân hàng.</w:t>
      </w:r>
    </w:p>
    <w:p w14:paraId="7188314F" w14:textId="6CABACFC" w:rsidR="00947316" w:rsidRDefault="00947316" w:rsidP="00A9178E">
      <w:pPr>
        <w:pStyle w:val="Heading2"/>
      </w:pPr>
      <w:bookmarkStart w:id="9" w:name="_Toc532740707"/>
      <w:r>
        <w:t>Mô hình hoạt động dự kiến sau khi áp dụng sản phẩm mới</w:t>
      </w:r>
      <w:bookmarkEnd w:id="9"/>
    </w:p>
    <w:p w14:paraId="5D66C7BB" w14:textId="3908879F" w:rsidR="00045D63" w:rsidRDefault="00045D63" w:rsidP="00045D63">
      <w:r>
        <w:t>Mô hình hoạt động sau khi áp dụng:</w:t>
      </w:r>
    </w:p>
    <w:p w14:paraId="4B092620" w14:textId="43D1BB78" w:rsidR="00045D63" w:rsidRDefault="00045D63" w:rsidP="00045D63">
      <w:r>
        <w:t>Khi có vấn đề gặp phải, khách hàng tạo 1 cuộc hội thoại với chatbot để trao đổi với chatbot vấn đề của mình. Chatbot sẽ tự động trả lời cho khách hàng. Nếu chatbot không trả lời được cho khách hàng thì sẽ tự động kết nối đến một tư vấn viên để hỗ trợ. Phương pháp này giúp giảm tải số lượng công việc cho tư vấn viên.</w:t>
      </w:r>
    </w:p>
    <w:p w14:paraId="5D12722C" w14:textId="1603A42B" w:rsidR="00045D63" w:rsidRPr="00045D63" w:rsidRDefault="00045D63" w:rsidP="00045D63">
      <w:r>
        <w:t>Khi khách hàng muốn tra cứu tỉ giá hôm nay, khách hàng tạo 1 cuộc hội thoại với chatbot, chatbot sẽ trả về tỉ giá ngoại tệ mà khách hàng muốn hỏi. Rất tiện cho khách hàng khi tra cứu tỉ giá ngoại tệ.</w:t>
      </w:r>
    </w:p>
    <w:p w14:paraId="1118375C" w14:textId="6E011199" w:rsidR="00F3362F" w:rsidRDefault="00F3362F" w:rsidP="00A9178E">
      <w:pPr>
        <w:pStyle w:val="Heading2"/>
      </w:pPr>
      <w:bookmarkStart w:id="10" w:name="_Toc532740708"/>
      <w:r>
        <w:t>Phân tích ưu điểm/nhược điểm/lợi ích khách hàng</w:t>
      </w:r>
      <w:bookmarkEnd w:id="10"/>
    </w:p>
    <w:p w14:paraId="24BDC995" w14:textId="1B9C5674" w:rsidR="00045D63" w:rsidRDefault="00045D63" w:rsidP="00045D63">
      <w:r>
        <w:t>Ưu điểm:</w:t>
      </w:r>
    </w:p>
    <w:p w14:paraId="1FEB294E" w14:textId="6E260A99" w:rsidR="00045D63" w:rsidRDefault="00045D63" w:rsidP="00045D63">
      <w:pPr>
        <w:pStyle w:val="ListParagraph"/>
        <w:numPr>
          <w:ilvl w:val="0"/>
          <w:numId w:val="34"/>
        </w:numPr>
      </w:pPr>
      <w:r>
        <w:t>Ngân hàng sẽ giảm được chi phí thuê tư vấn viên: sẽ cần ít số lượng tự vấn viên hơn khi chưa áp dụng mô hình chatbot</w:t>
      </w:r>
    </w:p>
    <w:p w14:paraId="7B224E62" w14:textId="643D7F96" w:rsidR="00045D63" w:rsidRDefault="00045D63" w:rsidP="00045D63">
      <w:pPr>
        <w:pStyle w:val="ListParagraph"/>
        <w:numPr>
          <w:ilvl w:val="0"/>
          <w:numId w:val="34"/>
        </w:numPr>
      </w:pPr>
      <w:r>
        <w:t>Giảm được chi phí cước điện thoại.</w:t>
      </w:r>
    </w:p>
    <w:p w14:paraId="4471794E" w14:textId="639B9F5C" w:rsidR="00045D63" w:rsidRDefault="00045D63" w:rsidP="00045D63">
      <w:pPr>
        <w:pStyle w:val="ListParagraph"/>
        <w:numPr>
          <w:ilvl w:val="0"/>
          <w:numId w:val="34"/>
        </w:numPr>
      </w:pPr>
      <w:r>
        <w:t>Hỗ trợ khách hàng 24/7. Tăng sự hài lòng khách hàng.</w:t>
      </w:r>
    </w:p>
    <w:p w14:paraId="26547E4D" w14:textId="1BE3043B" w:rsidR="00045D63" w:rsidRDefault="00045D63" w:rsidP="00045D63">
      <w:r>
        <w:t>Nhược điểm:</w:t>
      </w:r>
    </w:p>
    <w:p w14:paraId="7CBA8DE8" w14:textId="636C82CE" w:rsidR="00045D63" w:rsidRDefault="00045D63" w:rsidP="00045D63">
      <w:pPr>
        <w:pStyle w:val="ListParagraph"/>
        <w:numPr>
          <w:ilvl w:val="0"/>
          <w:numId w:val="34"/>
        </w:numPr>
      </w:pPr>
      <w:r>
        <w:t>Mất thêm chi phí cho Server chạy chatbot</w:t>
      </w:r>
    </w:p>
    <w:p w14:paraId="7D814622" w14:textId="54E30DCC" w:rsidR="00045D63" w:rsidRPr="00045D63" w:rsidRDefault="00045D63" w:rsidP="00045D63">
      <w:pPr>
        <w:pStyle w:val="ListParagraph"/>
        <w:numPr>
          <w:ilvl w:val="0"/>
          <w:numId w:val="34"/>
        </w:numPr>
      </w:pPr>
      <w:r>
        <w:t>Mất thêm chi phí bảo trì, nâng cấp hệ thống.</w:t>
      </w:r>
    </w:p>
    <w:p w14:paraId="201D3D5C" w14:textId="30908221" w:rsidR="00E31DB9" w:rsidRDefault="00E31DB9" w:rsidP="00F16A81">
      <w:pPr>
        <w:pStyle w:val="Heading1"/>
      </w:pPr>
      <w:bookmarkStart w:id="11" w:name="_Toc532740709"/>
      <w:r>
        <w:lastRenderedPageBreak/>
        <w:t>Ước lượng</w:t>
      </w:r>
      <w:bookmarkEnd w:id="11"/>
    </w:p>
    <w:p w14:paraId="486E4519" w14:textId="44237A72" w:rsidR="00464FA9" w:rsidRDefault="00464FA9" w:rsidP="00E31DB9">
      <w:pPr>
        <w:pStyle w:val="Heading2"/>
      </w:pPr>
      <w:bookmarkStart w:id="12" w:name="_Toc532740710"/>
      <w:r>
        <w:t>Ước lượng tính năng</w:t>
      </w:r>
      <w:bookmarkEnd w:id="12"/>
    </w:p>
    <w:p w14:paraId="259539B5" w14:textId="16B38A62" w:rsidR="00045D63" w:rsidRDefault="00045D63" w:rsidP="00045D63">
      <w:r>
        <w:t>Các tính năng cần có cho một chatbot tư vấn ngân hàng:</w:t>
      </w:r>
    </w:p>
    <w:p w14:paraId="60CE38F7" w14:textId="4542F2D5" w:rsidR="007228CC" w:rsidRDefault="007228CC" w:rsidP="007228CC">
      <w:pPr>
        <w:pStyle w:val="ListParagraph"/>
        <w:numPr>
          <w:ilvl w:val="0"/>
          <w:numId w:val="34"/>
        </w:numPr>
      </w:pPr>
      <w:r>
        <w:t>Tính năng chào hỏi khi khách hàng chào hỏi</w:t>
      </w:r>
    </w:p>
    <w:p w14:paraId="68D38C20" w14:textId="714A3D0A" w:rsidR="00045D63" w:rsidRDefault="00045D63" w:rsidP="00045D63">
      <w:pPr>
        <w:pStyle w:val="ListParagraph"/>
        <w:numPr>
          <w:ilvl w:val="0"/>
          <w:numId w:val="34"/>
        </w:numPr>
      </w:pPr>
      <w:r>
        <w:t>Tính năng hỗ trợ giải đáp các thắc mắc, vấn đề gặp phải của khách hàng khi sử dụng các dịch vụ của ngân hàng.</w:t>
      </w:r>
    </w:p>
    <w:p w14:paraId="6E2D8E36" w14:textId="64B59FBB" w:rsidR="007228CC" w:rsidRDefault="007228CC" w:rsidP="00045D63">
      <w:pPr>
        <w:pStyle w:val="ListParagraph"/>
        <w:numPr>
          <w:ilvl w:val="0"/>
          <w:numId w:val="34"/>
        </w:numPr>
      </w:pPr>
      <w:r>
        <w:t>Tự động kết nối với tư vấn viên khi chatbot không thỏa mãn giải đáp thắc mắc của khách hàng.</w:t>
      </w:r>
    </w:p>
    <w:p w14:paraId="5EDA21A9" w14:textId="7CDC1CFC" w:rsidR="00045D63" w:rsidRDefault="00045D63" w:rsidP="00045D63">
      <w:pPr>
        <w:pStyle w:val="ListParagraph"/>
        <w:numPr>
          <w:ilvl w:val="0"/>
          <w:numId w:val="34"/>
        </w:numPr>
      </w:pPr>
      <w:r>
        <w:t xml:space="preserve">Tính năng tra </w:t>
      </w:r>
      <w:r w:rsidR="007228CC">
        <w:t>cứu tỉ giá.</w:t>
      </w:r>
    </w:p>
    <w:p w14:paraId="346AB630" w14:textId="0C96D810" w:rsidR="007228CC" w:rsidRDefault="007228CC" w:rsidP="007228CC">
      <w:r>
        <w:t>Các tính năng mở rộng:</w:t>
      </w:r>
    </w:p>
    <w:p w14:paraId="5543295E" w14:textId="2E4E99E1" w:rsidR="007228CC" w:rsidRDefault="007228CC" w:rsidP="007228CC">
      <w:pPr>
        <w:pStyle w:val="ListParagraph"/>
        <w:numPr>
          <w:ilvl w:val="0"/>
          <w:numId w:val="34"/>
        </w:numPr>
      </w:pPr>
      <w:r>
        <w:t>Tra cứu các trụ sở, hội sở chính của ngân hàng</w:t>
      </w:r>
    </w:p>
    <w:p w14:paraId="20B8674B" w14:textId="18722621" w:rsidR="007228CC" w:rsidRDefault="007228CC" w:rsidP="007228CC">
      <w:pPr>
        <w:pStyle w:val="ListParagraph"/>
        <w:numPr>
          <w:ilvl w:val="0"/>
          <w:numId w:val="34"/>
        </w:numPr>
      </w:pPr>
      <w:r>
        <w:t>Tra cứu các cây ATM của ngân hàng.</w:t>
      </w:r>
    </w:p>
    <w:p w14:paraId="4AD1EC21" w14:textId="77777777" w:rsidR="007228CC" w:rsidRPr="00045D63" w:rsidRDefault="007228CC" w:rsidP="007228CC">
      <w:pPr>
        <w:pStyle w:val="ListParagraph"/>
        <w:ind w:left="720"/>
      </w:pPr>
    </w:p>
    <w:p w14:paraId="2E23685D" w14:textId="77777777" w:rsidR="002814C8" w:rsidRDefault="00464FA9" w:rsidP="00E31DB9">
      <w:pPr>
        <w:pStyle w:val="Heading2"/>
      </w:pPr>
      <w:bookmarkStart w:id="13" w:name="_Toc532740711"/>
      <w:r>
        <w:t>Ước lượng cách tích hợp hệ thống</w:t>
      </w:r>
      <w:bookmarkEnd w:id="13"/>
    </w:p>
    <w:p w14:paraId="26BDBB5A" w14:textId="749EC2C8" w:rsidR="007228CC" w:rsidRDefault="007228CC" w:rsidP="007228CC">
      <w:r>
        <w:t xml:space="preserve">Để dễ dạng tiếp cận người dùng, Chatbot sẽ được tích hợp nền tảng Facebook Messenger, tích hợp trên website của ngân hàng </w:t>
      </w:r>
      <w:hyperlink r:id="rId17" w:history="1">
        <w:r w:rsidRPr="007C0222">
          <w:rPr>
            <w:rStyle w:val="Hyperlink"/>
          </w:rPr>
          <w:t>https://vpbank.com.vn</w:t>
        </w:r>
      </w:hyperlink>
    </w:p>
    <w:p w14:paraId="61C0A05C" w14:textId="4AF140B8" w:rsidR="007228CC" w:rsidRDefault="007228CC" w:rsidP="007228CC">
      <w:pPr>
        <w:pStyle w:val="ListParagraph"/>
        <w:numPr>
          <w:ilvl w:val="0"/>
          <w:numId w:val="34"/>
        </w:numPr>
      </w:pPr>
      <w:r>
        <w:t>Cần tạo 1 Fanpage cho chatbot, tạo 1 app facebook để tích hợp chatbot</w:t>
      </w:r>
    </w:p>
    <w:p w14:paraId="2DC2D927" w14:textId="299DE692" w:rsidR="007228CC" w:rsidRPr="007228CC" w:rsidRDefault="007228CC" w:rsidP="007228CC">
      <w:pPr>
        <w:pStyle w:val="ListParagraph"/>
        <w:numPr>
          <w:ilvl w:val="0"/>
          <w:numId w:val="34"/>
        </w:numPr>
      </w:pPr>
      <w:r>
        <w:t>Nhúng Facebook Messenger vào website của ngân hàng https: //vpbank.com.vn</w:t>
      </w:r>
    </w:p>
    <w:p w14:paraId="7CB60D16" w14:textId="77777777" w:rsidR="002814C8" w:rsidRDefault="002814C8" w:rsidP="00E31DB9">
      <w:pPr>
        <w:pStyle w:val="Heading2"/>
      </w:pPr>
      <w:bookmarkStart w:id="14" w:name="_Toc532740712"/>
      <w:r>
        <w:t>Ước lượng thời gian</w:t>
      </w:r>
      <w:bookmarkEnd w:id="14"/>
    </w:p>
    <w:p w14:paraId="29A32F54" w14:textId="74EAD5D1" w:rsidR="007228CC" w:rsidRDefault="007228CC" w:rsidP="007228CC">
      <w:r>
        <w:t>Các khoảng thời gian để phát triển hệ thống chatbot:</w:t>
      </w:r>
    </w:p>
    <w:p w14:paraId="745B7D82" w14:textId="247C8C9C" w:rsidR="007228CC" w:rsidRDefault="007228CC" w:rsidP="007228CC">
      <w:pPr>
        <w:pStyle w:val="ListParagraph"/>
        <w:numPr>
          <w:ilvl w:val="0"/>
          <w:numId w:val="34"/>
        </w:numPr>
      </w:pPr>
      <w:r>
        <w:t xml:space="preserve">Phân tích yêu cầu: 10 MD </w:t>
      </w:r>
    </w:p>
    <w:p w14:paraId="39131360" w14:textId="630EA827" w:rsidR="007228CC" w:rsidRDefault="007228CC" w:rsidP="007228CC">
      <w:pPr>
        <w:pStyle w:val="ListParagraph"/>
        <w:numPr>
          <w:ilvl w:val="0"/>
          <w:numId w:val="34"/>
        </w:numPr>
      </w:pPr>
      <w:r>
        <w:t>Phân tích chức năng: 8 MD</w:t>
      </w:r>
    </w:p>
    <w:p w14:paraId="592B093F" w14:textId="2EA5CA40" w:rsidR="007228CC" w:rsidRDefault="002D6569" w:rsidP="007228CC">
      <w:pPr>
        <w:pStyle w:val="ListParagraph"/>
        <w:numPr>
          <w:ilvl w:val="0"/>
          <w:numId w:val="34"/>
        </w:numPr>
      </w:pPr>
      <w:r>
        <w:t>Trao đổi, tìm hiểu phương pháp để giải quyết bài toán: 12 MD</w:t>
      </w:r>
    </w:p>
    <w:p w14:paraId="2784D9D7" w14:textId="7ECD1EC1" w:rsidR="002D6569" w:rsidRDefault="002D6569" w:rsidP="007228CC">
      <w:pPr>
        <w:pStyle w:val="ListParagraph"/>
        <w:numPr>
          <w:ilvl w:val="0"/>
          <w:numId w:val="34"/>
        </w:numPr>
      </w:pPr>
      <w:r>
        <w:t>Phát triển các chức năng:</w:t>
      </w:r>
    </w:p>
    <w:p w14:paraId="294CB51F" w14:textId="124F0205" w:rsidR="002D6569" w:rsidRDefault="002D6569" w:rsidP="002D6569">
      <w:pPr>
        <w:pStyle w:val="ListParagraph"/>
        <w:numPr>
          <w:ilvl w:val="1"/>
          <w:numId w:val="34"/>
        </w:numPr>
      </w:pPr>
      <w:r>
        <w:t>Chức năng chào hỏi: 10 MD</w:t>
      </w:r>
    </w:p>
    <w:p w14:paraId="1E21D0AB" w14:textId="0AFB8B8F" w:rsidR="002D6569" w:rsidRDefault="002D6569" w:rsidP="002D6569">
      <w:pPr>
        <w:pStyle w:val="ListParagraph"/>
        <w:numPr>
          <w:ilvl w:val="1"/>
          <w:numId w:val="34"/>
        </w:numPr>
      </w:pPr>
      <w:r>
        <w:t>Chức năng hỗ  trợ giải đáp thắc mắc: 30 MD</w:t>
      </w:r>
    </w:p>
    <w:p w14:paraId="7C0D41BF" w14:textId="11A505FB" w:rsidR="002D6569" w:rsidRDefault="002D6569" w:rsidP="002D6569">
      <w:pPr>
        <w:pStyle w:val="ListParagraph"/>
        <w:numPr>
          <w:ilvl w:val="1"/>
          <w:numId w:val="34"/>
        </w:numPr>
      </w:pPr>
      <w:r>
        <w:t>Chức năng tự động kết nối với tư vấn viên: 10 MD</w:t>
      </w:r>
    </w:p>
    <w:p w14:paraId="6F25A12C" w14:textId="02E31E5E" w:rsidR="002D6569" w:rsidRDefault="002D6569" w:rsidP="002D6569">
      <w:pPr>
        <w:pStyle w:val="ListParagraph"/>
        <w:numPr>
          <w:ilvl w:val="1"/>
          <w:numId w:val="34"/>
        </w:numPr>
      </w:pPr>
      <w:r>
        <w:t>Chức năng tra cứu tỉ giá: 10 MD</w:t>
      </w:r>
    </w:p>
    <w:p w14:paraId="5DFE9B95" w14:textId="0049AADC" w:rsidR="002D6569" w:rsidRDefault="002D6569" w:rsidP="002D6569">
      <w:pPr>
        <w:pStyle w:val="ListParagraph"/>
        <w:numPr>
          <w:ilvl w:val="0"/>
          <w:numId w:val="34"/>
        </w:numPr>
      </w:pPr>
      <w:r>
        <w:t>Tích hợp hệ thống: 15 MD</w:t>
      </w:r>
    </w:p>
    <w:p w14:paraId="56BCEE28" w14:textId="78541634" w:rsidR="002D6569" w:rsidRDefault="002D6569" w:rsidP="002D6569">
      <w:pPr>
        <w:pStyle w:val="ListParagraph"/>
        <w:numPr>
          <w:ilvl w:val="0"/>
          <w:numId w:val="34"/>
        </w:numPr>
      </w:pPr>
      <w:r>
        <w:t>Kiểm thử phần mềm: 15 MD</w:t>
      </w:r>
    </w:p>
    <w:p w14:paraId="3FA76025" w14:textId="476DE532" w:rsidR="002D6569" w:rsidRDefault="002D6569" w:rsidP="002D6569">
      <w:pPr>
        <w:pStyle w:val="ListParagraph"/>
        <w:numPr>
          <w:ilvl w:val="0"/>
          <w:numId w:val="34"/>
        </w:numPr>
      </w:pPr>
      <w:r>
        <w:t>Bảo trì, nâng cấp, tối ưu hệ thống: 30 MD</w:t>
      </w:r>
    </w:p>
    <w:p w14:paraId="16794CA7" w14:textId="77777777" w:rsidR="002D6569" w:rsidRDefault="002D6569" w:rsidP="002D6569"/>
    <w:p w14:paraId="252C5B0B" w14:textId="12B43416" w:rsidR="002D6569" w:rsidRDefault="002D6569" w:rsidP="002D6569">
      <w:r>
        <w:t>Tổng: 150 MD / 4 người</w:t>
      </w:r>
    </w:p>
    <w:p w14:paraId="66317722" w14:textId="01FB5381" w:rsidR="002D6569" w:rsidRPr="007228CC" w:rsidRDefault="002D6569" w:rsidP="002D6569">
      <w:r>
        <w:t>Vậy thời gian phát triển hệ thống chatbot cho ngân hàng VPBank khoảng 1 tháng 15 ngày.</w:t>
      </w:r>
    </w:p>
    <w:p w14:paraId="480ADFF8" w14:textId="77777777" w:rsidR="00F930E7" w:rsidRDefault="002814C8" w:rsidP="00E31DB9">
      <w:pPr>
        <w:pStyle w:val="Heading2"/>
      </w:pPr>
      <w:bookmarkStart w:id="15" w:name="_Toc532740713"/>
      <w:r>
        <w:lastRenderedPageBreak/>
        <w:t>Ước lượng rủi ro</w:t>
      </w:r>
      <w:bookmarkEnd w:id="15"/>
    </w:p>
    <w:p w14:paraId="21BF27B3" w14:textId="1A383F33" w:rsidR="002D6569" w:rsidRDefault="002D6569" w:rsidP="002D6569">
      <w:pPr>
        <w:pStyle w:val="ListParagraph"/>
        <w:numPr>
          <w:ilvl w:val="0"/>
          <w:numId w:val="34"/>
        </w:numPr>
      </w:pPr>
      <w:r>
        <w:t>Rủi ro trong quá trình tìm giải pháp để giải quyết bài toán: Nếu không tìm hiểu kĩ, có hiểu biết về làm chatbot sẽ bị đi sai hướng, dẫn đến kết quả không được như mong muốn của khách hàng</w:t>
      </w:r>
    </w:p>
    <w:p w14:paraId="53165142" w14:textId="7ADD426B" w:rsidR="002D6569" w:rsidRPr="002D6569" w:rsidRDefault="002D6569" w:rsidP="002D6569">
      <w:pPr>
        <w:pStyle w:val="ListParagraph"/>
        <w:numPr>
          <w:ilvl w:val="0"/>
          <w:numId w:val="34"/>
        </w:numPr>
      </w:pPr>
      <w:r>
        <w:t>Rủi ro trong quá trình bảo trì hệ thống</w:t>
      </w:r>
    </w:p>
    <w:p w14:paraId="03D23F8F" w14:textId="21513812" w:rsidR="00F930E7" w:rsidRDefault="00F930E7" w:rsidP="00E31DB9">
      <w:pPr>
        <w:pStyle w:val="Heading2"/>
      </w:pPr>
      <w:bookmarkStart w:id="16" w:name="_Toc532740714"/>
      <w:r>
        <w:t>Xác định các hạng mục kiểm thử</w:t>
      </w:r>
      <w:bookmarkEnd w:id="16"/>
    </w:p>
    <w:p w14:paraId="5AB5CFFE" w14:textId="3BFFE64F" w:rsidR="007113C3" w:rsidRDefault="007113C3" w:rsidP="007113C3">
      <w:pPr>
        <w:pStyle w:val="ListParagraph"/>
        <w:numPr>
          <w:ilvl w:val="0"/>
          <w:numId w:val="34"/>
        </w:numPr>
      </w:pPr>
      <w:r>
        <w:t>Unit Test: kiểm thử từng chức năng một trong quá trình pháp triển. Kiểm thử do người lập trình viên và người kiểm thử thực hiện.</w:t>
      </w:r>
    </w:p>
    <w:p w14:paraId="776763C4" w14:textId="63332AFB" w:rsidR="007113C3" w:rsidRDefault="007113C3" w:rsidP="007113C3">
      <w:pPr>
        <w:pStyle w:val="ListParagraph"/>
        <w:numPr>
          <w:ilvl w:val="0"/>
          <w:numId w:val="34"/>
        </w:numPr>
      </w:pPr>
      <w:r>
        <w:t>SIT: Kiểm thử do người kiểm thử Trần Trung Hiếu thực hiện, kiểm thử các chức năng của chatbot.</w:t>
      </w:r>
    </w:p>
    <w:p w14:paraId="32ED5BFA" w14:textId="7B6893C2" w:rsidR="007113C3" w:rsidRDefault="007113C3" w:rsidP="007113C3">
      <w:pPr>
        <w:pStyle w:val="ListParagraph"/>
        <w:numPr>
          <w:ilvl w:val="0"/>
          <w:numId w:val="34"/>
        </w:numPr>
      </w:pPr>
      <w:r>
        <w:t>UAT: Kiểm thử với tập dữ liệu của Ngân hàng VPBank, VPBank sẽ bố trí nhân lực để kiểm thử hệ thống.</w:t>
      </w:r>
    </w:p>
    <w:p w14:paraId="1179CC56" w14:textId="75F97F5F" w:rsidR="007113C3" w:rsidRPr="007113C3" w:rsidRDefault="007113C3" w:rsidP="007113C3">
      <w:pPr>
        <w:pStyle w:val="ListParagraph"/>
        <w:numPr>
          <w:ilvl w:val="0"/>
          <w:numId w:val="34"/>
        </w:numPr>
      </w:pPr>
      <w:r>
        <w:t>Pilot Test: Kiểm thử, theo dõi trong quá trình đã triển khai hệ thống thực.</w:t>
      </w:r>
    </w:p>
    <w:p w14:paraId="44FE2F08" w14:textId="087F2B27" w:rsidR="001F2E8C" w:rsidRDefault="00947316" w:rsidP="00E31DB9">
      <w:pPr>
        <w:pStyle w:val="Heading2"/>
      </w:pPr>
      <w:bookmarkStart w:id="17" w:name="_Toc532740715"/>
      <w:r>
        <w:t>Ước lượng cách thức triển khai/cài đặt</w:t>
      </w:r>
      <w:bookmarkEnd w:id="17"/>
    </w:p>
    <w:p w14:paraId="7F985020" w14:textId="5A052409" w:rsidR="007113C3" w:rsidRDefault="007113C3" w:rsidP="007113C3">
      <w:r>
        <w:t>Các thức triển khai:</w:t>
      </w:r>
    </w:p>
    <w:p w14:paraId="08B31A50" w14:textId="5609DC19" w:rsidR="007113C3" w:rsidRDefault="007113C3" w:rsidP="007113C3">
      <w:pPr>
        <w:pStyle w:val="ListParagraph"/>
        <w:numPr>
          <w:ilvl w:val="0"/>
          <w:numId w:val="34"/>
        </w:numPr>
      </w:pPr>
      <w:r>
        <w:t>Cần thuê Server, cài đặt đầy đủ môi trường: Python3, các package hỗ trợ NLTK, S</w:t>
      </w:r>
      <w:r w:rsidRPr="007113C3">
        <w:t>cikit-learn</w:t>
      </w:r>
      <w:r>
        <w:t xml:space="preserve">, pivi, Flask … </w:t>
      </w:r>
    </w:p>
    <w:p w14:paraId="1AB806C1" w14:textId="534D8A51" w:rsidR="007113C3" w:rsidRPr="007113C3" w:rsidRDefault="007113C3" w:rsidP="007113C3">
      <w:pPr>
        <w:pStyle w:val="ListParagraph"/>
        <w:numPr>
          <w:ilvl w:val="0"/>
          <w:numId w:val="34"/>
        </w:numPr>
      </w:pPr>
      <w:r>
        <w:t>Sử dùng Facebook Messenger: cần có 1 Fanpage Facebook, tạo 1 app Facebook Messenger cho Fanpage đó. Config lại các thông số webhook, sử dụng URL đã được deploy trên Server</w:t>
      </w:r>
    </w:p>
    <w:p w14:paraId="4851A37E" w14:textId="77777777" w:rsidR="007113C3" w:rsidRPr="007113C3" w:rsidRDefault="007113C3" w:rsidP="007113C3"/>
    <w:p w14:paraId="5532CC94" w14:textId="4F7211A5" w:rsidR="00E31DB9" w:rsidRDefault="00E31DB9" w:rsidP="00E31DB9">
      <w:pPr>
        <w:pStyle w:val="Heading1"/>
      </w:pPr>
      <w:bookmarkStart w:id="18" w:name="_Toc532740716"/>
      <w:r>
        <w:t>Ước lượng giá thành</w:t>
      </w:r>
      <w:bookmarkEnd w:id="18"/>
    </w:p>
    <w:p w14:paraId="44E85B20" w14:textId="5A2BE7C2" w:rsidR="003E6A70" w:rsidRDefault="003E6A70" w:rsidP="003D6029">
      <w:pPr>
        <w:rPr>
          <w:i/>
        </w:rPr>
      </w:pPr>
      <w:r w:rsidRPr="003E6A70">
        <w:rPr>
          <w:i/>
        </w:rPr>
        <w:t xml:space="preserve">Chi phí </w:t>
      </w:r>
      <w:r>
        <w:rPr>
          <w:i/>
        </w:rPr>
        <w:t>phát triển  +  Chi phí kiểm thử</w:t>
      </w:r>
      <w:r w:rsidR="00E22CE1">
        <w:rPr>
          <w:i/>
        </w:rPr>
        <w:t>: 8 triệu VNĐ</w:t>
      </w:r>
    </w:p>
    <w:p w14:paraId="5B12B085" w14:textId="319C9CC7" w:rsidR="003E6A70" w:rsidRDefault="003E6A70" w:rsidP="003D6029">
      <w:pPr>
        <w:rPr>
          <w:i/>
        </w:rPr>
      </w:pPr>
      <w:r>
        <w:rPr>
          <w:i/>
        </w:rPr>
        <w:t>Chi phí vận hành</w:t>
      </w:r>
      <w:r w:rsidR="003C2146">
        <w:rPr>
          <w:i/>
        </w:rPr>
        <w:t>, quản lý, hành chính</w:t>
      </w:r>
      <w:r w:rsidR="00E22CE1">
        <w:rPr>
          <w:i/>
        </w:rPr>
        <w:t>: 3 triệu VNĐ</w:t>
      </w:r>
    </w:p>
    <w:p w14:paraId="150ECCDC" w14:textId="603757D5" w:rsidR="003C2146" w:rsidRDefault="003C2146" w:rsidP="003D6029">
      <w:pPr>
        <w:rPr>
          <w:i/>
        </w:rPr>
      </w:pPr>
      <w:r>
        <w:rPr>
          <w:i/>
        </w:rPr>
        <w:t>Chi phí kính doanh, quảng cáo, tiếp thị</w:t>
      </w:r>
      <w:r w:rsidR="00E22CE1">
        <w:rPr>
          <w:i/>
        </w:rPr>
        <w:t>: 2 triệu VNĐ</w:t>
      </w:r>
    </w:p>
    <w:p w14:paraId="18DF288D" w14:textId="19363F21" w:rsidR="00E31DB9" w:rsidRDefault="00E31DB9" w:rsidP="00E31DB9">
      <w:pPr>
        <w:pStyle w:val="Heading1"/>
      </w:pPr>
      <w:bookmarkStart w:id="19" w:name="_Toc532740717"/>
      <w:r>
        <w:t>Phân chia các giai đoạn</w:t>
      </w:r>
      <w:r w:rsidR="00F85B49">
        <w:t xml:space="preserve"> chính</w:t>
      </w:r>
      <w:bookmarkEnd w:id="19"/>
    </w:p>
    <w:p w14:paraId="22F14375" w14:textId="296E3294" w:rsidR="00306F9D" w:rsidRDefault="00306F9D" w:rsidP="00306F9D">
      <w:r>
        <w:t xml:space="preserve">Các giai đoạn chính: </w:t>
      </w:r>
    </w:p>
    <w:p w14:paraId="7E2D42F2" w14:textId="5960D572" w:rsidR="00306F9D" w:rsidRDefault="00306F9D" w:rsidP="00306F9D">
      <w:pPr>
        <w:pStyle w:val="ListParagraph"/>
        <w:numPr>
          <w:ilvl w:val="0"/>
          <w:numId w:val="34"/>
        </w:numPr>
      </w:pPr>
      <w:r>
        <w:t>Nghiên cứu sơ bộ: Xem các yêu cầu của VPBank về Chatbot, phân tích, nghiên cứu sử dụng phương pháp, công nghệ nào để giải quyết bài toán. Tạo một phiên bản thô của lịch trình phát triển Chatbot</w:t>
      </w:r>
    </w:p>
    <w:p w14:paraId="3917994C" w14:textId="0A0628F1" w:rsidR="00306F9D" w:rsidRDefault="00306F9D" w:rsidP="00306F9D">
      <w:pPr>
        <w:pStyle w:val="ListParagraph"/>
        <w:numPr>
          <w:ilvl w:val="0"/>
          <w:numId w:val="34"/>
        </w:numPr>
      </w:pPr>
      <w:r>
        <w:t>Phân tích yêu cầu: Tìm hiểu hệ thống, phân tích chi tiết nguyên lý hoạt động của Chabot, nghiên cứu, xem xét các chức năng Chatbot cần cung cấp. Cần hợp tác mật thiết với VPBank để xác định yêu cầu đối với hệ thống.</w:t>
      </w:r>
    </w:p>
    <w:p w14:paraId="295D54FB" w14:textId="5FD67372" w:rsidR="00306F9D" w:rsidRDefault="00306F9D" w:rsidP="00306F9D">
      <w:pPr>
        <w:pStyle w:val="ListParagraph"/>
        <w:numPr>
          <w:ilvl w:val="0"/>
          <w:numId w:val="34"/>
        </w:numPr>
      </w:pPr>
      <w:r>
        <w:t>Thiết kế hệ thống: Hệ thống Chatbot cần xử lý dữ liệu đầu vào như thế nào. Cấu trúc Database như thế nào, hiển thị câu trả lời của chatbot như thế nào?</w:t>
      </w:r>
    </w:p>
    <w:p w14:paraId="4117C431" w14:textId="4DD069B3" w:rsidR="00306F9D" w:rsidRDefault="00306F9D" w:rsidP="00306F9D">
      <w:pPr>
        <w:pStyle w:val="ListParagraph"/>
        <w:numPr>
          <w:ilvl w:val="0"/>
          <w:numId w:val="34"/>
        </w:numPr>
      </w:pPr>
      <w:r>
        <w:t>Xây dựng phần mềm: Viết code để xây dựng Chatbot. Phân chia các từng chức năng nhỏ cho từng lập trình viên.</w:t>
      </w:r>
      <w:r w:rsidR="009E5B0A">
        <w:t xml:space="preserve"> Sử dụng Unit test để test từng chức năng nhỏ này.</w:t>
      </w:r>
    </w:p>
    <w:p w14:paraId="33AD77CC" w14:textId="126FBFD4" w:rsidR="009E5B0A" w:rsidRDefault="009E5B0A" w:rsidP="009E5B0A">
      <w:pPr>
        <w:pStyle w:val="ListParagraph"/>
        <w:numPr>
          <w:ilvl w:val="0"/>
          <w:numId w:val="34"/>
        </w:numPr>
      </w:pPr>
      <w:r>
        <w:lastRenderedPageBreak/>
        <w:t>Thử nghiệm hệ thống: Thử nghiệm lại toàn bộ hệ thống chatbot, xem đã đáp ứng được các chức năng đã phân tích chưa.</w:t>
      </w:r>
    </w:p>
    <w:p w14:paraId="013CBEC8" w14:textId="102CA698" w:rsidR="009E5B0A" w:rsidRDefault="009E5B0A" w:rsidP="009E5B0A">
      <w:pPr>
        <w:pStyle w:val="ListParagraph"/>
        <w:numPr>
          <w:ilvl w:val="0"/>
          <w:numId w:val="34"/>
        </w:numPr>
      </w:pPr>
      <w:r>
        <w:t>Thực hiện, triển khai: Mua server, deploy Chatbot lên Server. Thực hiện config lại Chatbot trên Facebook Messenger.</w:t>
      </w:r>
    </w:p>
    <w:p w14:paraId="641EE463" w14:textId="6F912E57" w:rsidR="009E5B0A" w:rsidRPr="00306F9D" w:rsidRDefault="009E5B0A" w:rsidP="009E5B0A">
      <w:pPr>
        <w:pStyle w:val="ListParagraph"/>
        <w:numPr>
          <w:ilvl w:val="0"/>
          <w:numId w:val="34"/>
        </w:numPr>
      </w:pPr>
      <w:r>
        <w:t>Bảo trì, nâng cấp: Cần đảm bảo cho Server hoạt động liên tục. Xem lịch sử chat của chatbot với người dùng, nếu Chatbot trả lời với tỉ lệ chưa chính xác cao cần phải tối ưu lại chatbot. Phát triển thêm một vài tính năng mở rộng cho Chatbot (tra cứu ATM, tra cứu trụ sở).</w:t>
      </w:r>
    </w:p>
    <w:p w14:paraId="512082C5" w14:textId="7DFE545C" w:rsidR="00DE0787" w:rsidRPr="00646789" w:rsidRDefault="00DE0787" w:rsidP="00C95650">
      <w:pPr>
        <w:pStyle w:val="ListParagraph"/>
        <w:ind w:left="720"/>
        <w:rPr>
          <w:i/>
        </w:rPr>
      </w:pPr>
    </w:p>
    <w:p w14:paraId="6C4B20CD" w14:textId="46A1E73E" w:rsidR="00DE0787" w:rsidRDefault="00DE0787" w:rsidP="00DE0787">
      <w:pPr>
        <w:pStyle w:val="Heading1"/>
      </w:pPr>
      <w:bookmarkStart w:id="20" w:name="_Toc53274071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32740719"/>
      <w:r w:rsidRPr="003F1120">
        <w:rPr>
          <w:lang w:eastAsia="en-US" w:bidi="ar-SA"/>
        </w:rPr>
        <w:t>Mô hình tích hợp phần cứng/phần mềm</w:t>
      </w:r>
      <w:bookmarkEnd w:id="21"/>
    </w:p>
    <w:p w14:paraId="0C4E1D49" w14:textId="77777777" w:rsidR="000A4AF3" w:rsidRDefault="000A4AF3" w:rsidP="000A4AF3">
      <w:pPr>
        <w:keepNext/>
      </w:pPr>
      <w:r>
        <w:rPr>
          <w:noProof/>
          <w:lang w:eastAsia="en-US" w:bidi="ar-SA"/>
        </w:rPr>
        <w:drawing>
          <wp:inline distT="0" distB="0" distL="0" distR="0" wp14:anchorId="0F9172F4" wp14:editId="59F3A1FA">
            <wp:extent cx="4762196" cy="262487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chatbot.png"/>
                    <pic:cNvPicPr/>
                  </pic:nvPicPr>
                  <pic:blipFill>
                    <a:blip r:embed="rId18">
                      <a:extLst>
                        <a:ext uri="{28A0092B-C50C-407E-A947-70E740481C1C}">
                          <a14:useLocalDpi xmlns:a14="http://schemas.microsoft.com/office/drawing/2010/main" val="0"/>
                        </a:ext>
                      </a:extLst>
                    </a:blip>
                    <a:stretch>
                      <a:fillRect/>
                    </a:stretch>
                  </pic:blipFill>
                  <pic:spPr>
                    <a:xfrm>
                      <a:off x="0" y="0"/>
                      <a:ext cx="4763771" cy="2625743"/>
                    </a:xfrm>
                    <a:prstGeom prst="rect">
                      <a:avLst/>
                    </a:prstGeom>
                  </pic:spPr>
                </pic:pic>
              </a:graphicData>
            </a:graphic>
          </wp:inline>
        </w:drawing>
      </w:r>
    </w:p>
    <w:p w14:paraId="5F15FB71" w14:textId="793B2F50" w:rsidR="00F739B4" w:rsidRDefault="000A4AF3" w:rsidP="000A4AF3">
      <w:pPr>
        <w:pStyle w:val="Caption"/>
      </w:pPr>
      <w:r>
        <w:t xml:space="preserve">Hình </w:t>
      </w:r>
      <w:fldSimple w:instr=" SEQ Hình \* ARABIC ">
        <w:r w:rsidR="000A3041">
          <w:rPr>
            <w:noProof/>
          </w:rPr>
          <w:t>1</w:t>
        </w:r>
      </w:fldSimple>
      <w:r>
        <w:t xml:space="preserve"> Mô hình tích hợp hệ thống</w:t>
      </w:r>
    </w:p>
    <w:p w14:paraId="370C984A" w14:textId="74F9F1DD" w:rsidR="000A4AF3" w:rsidRDefault="000A3041" w:rsidP="000A4AF3">
      <w:pPr>
        <w:rPr>
          <w:lang w:eastAsia="en-US" w:bidi="ar-SA"/>
        </w:rPr>
      </w:pPr>
      <w:r>
        <w:rPr>
          <w:lang w:eastAsia="en-US" w:bidi="ar-SA"/>
        </w:rPr>
        <w:t>Server Chatbot cung cấp các URL để nhận các request POST từ Messenger, tin nhắn được nhận truyền đến Core Chatbot xử lý để đưa ra câu trả lời hợp lý trả lại Messenger.</w:t>
      </w:r>
    </w:p>
    <w:p w14:paraId="42D12A23" w14:textId="77777777" w:rsidR="000A3041" w:rsidRDefault="000A3041" w:rsidP="000A3041">
      <w:pPr>
        <w:keepNext/>
      </w:pPr>
      <w:r>
        <w:rPr>
          <w:noProof/>
          <w:lang w:eastAsia="en-US" w:bidi="ar-SA"/>
        </w:rPr>
        <w:drawing>
          <wp:inline distT="0" distB="0" distL="0" distR="0" wp14:anchorId="537D9356" wp14:editId="138A1A32">
            <wp:extent cx="5572684" cy="23701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n_truc_phan_mem.png"/>
                    <pic:cNvPicPr/>
                  </pic:nvPicPr>
                  <pic:blipFill>
                    <a:blip r:embed="rId19">
                      <a:extLst>
                        <a:ext uri="{28A0092B-C50C-407E-A947-70E740481C1C}">
                          <a14:useLocalDpi xmlns:a14="http://schemas.microsoft.com/office/drawing/2010/main" val="0"/>
                        </a:ext>
                      </a:extLst>
                    </a:blip>
                    <a:stretch>
                      <a:fillRect/>
                    </a:stretch>
                  </pic:blipFill>
                  <pic:spPr>
                    <a:xfrm>
                      <a:off x="0" y="0"/>
                      <a:ext cx="5575935" cy="2371507"/>
                    </a:xfrm>
                    <a:prstGeom prst="rect">
                      <a:avLst/>
                    </a:prstGeom>
                  </pic:spPr>
                </pic:pic>
              </a:graphicData>
            </a:graphic>
          </wp:inline>
        </w:drawing>
      </w:r>
    </w:p>
    <w:p w14:paraId="73F76566" w14:textId="09DA3307" w:rsidR="000A3041" w:rsidRDefault="000A3041" w:rsidP="000A3041">
      <w:pPr>
        <w:pStyle w:val="Caption"/>
      </w:pPr>
      <w:r>
        <w:t xml:space="preserve">Hình </w:t>
      </w:r>
      <w:fldSimple w:instr=" SEQ Hình \* ARABIC ">
        <w:r>
          <w:rPr>
            <w:noProof/>
          </w:rPr>
          <w:t>2</w:t>
        </w:r>
      </w:fldSimple>
      <w:r>
        <w:t xml:space="preserve"> Mô hình xử lý của Chatbot</w:t>
      </w:r>
    </w:p>
    <w:p w14:paraId="12E458EE" w14:textId="77777777" w:rsidR="000A3041" w:rsidRDefault="000A3041" w:rsidP="000A3041">
      <w:pPr>
        <w:rPr>
          <w:lang w:eastAsia="en-US" w:bidi="ar-SA"/>
        </w:rPr>
      </w:pPr>
    </w:p>
    <w:p w14:paraId="5D345D94" w14:textId="3CF6DCAB" w:rsidR="000A3041" w:rsidRPr="000A3041" w:rsidRDefault="000A3041" w:rsidP="000A3041">
      <w:pPr>
        <w:rPr>
          <w:lang w:eastAsia="en-US" w:bidi="ar-SA"/>
        </w:rPr>
      </w:pPr>
      <w:r>
        <w:rPr>
          <w:lang w:eastAsia="en-US" w:bidi="ar-SA"/>
        </w:rPr>
        <w:lastRenderedPageBreak/>
        <w:t>Core Chatbot tích hợp các bộ xử lý input. Input được qua các bộ này để xử lý, trả về kết quả cuối cùng.</w:t>
      </w:r>
    </w:p>
    <w:p w14:paraId="29C398E3" w14:textId="77777777" w:rsidR="003F1120" w:rsidRDefault="003F1120" w:rsidP="003F1120">
      <w:pPr>
        <w:pStyle w:val="Heading2"/>
        <w:rPr>
          <w:lang w:eastAsia="en-US" w:bidi="ar-SA"/>
        </w:rPr>
      </w:pPr>
      <w:bookmarkStart w:id="22" w:name="_Toc532740720"/>
      <w:r w:rsidRPr="003F1120">
        <w:rPr>
          <w:lang w:eastAsia="en-US" w:bidi="ar-SA"/>
        </w:rPr>
        <w:t>Giao diện</w:t>
      </w:r>
      <w:bookmarkEnd w:id="22"/>
    </w:p>
    <w:p w14:paraId="695C0753" w14:textId="5E4F797A" w:rsidR="00F739B4" w:rsidRDefault="00F739B4" w:rsidP="00F739B4">
      <w:pPr>
        <w:rPr>
          <w:lang w:eastAsia="en-US" w:bidi="ar-SA"/>
        </w:rPr>
      </w:pPr>
      <w:r>
        <w:rPr>
          <w:lang w:eastAsia="en-US" w:bidi="ar-SA"/>
        </w:rPr>
        <w:t>Sử dùng Messenger Platform, giao diện trên nền tảng Facebook. Người dùng có tài khoản Facebook có thể truy cập Chatbot một cách dễ dàng qua Fanpage của VPBank.</w:t>
      </w:r>
    </w:p>
    <w:p w14:paraId="09E5A464" w14:textId="0664F8F1" w:rsidR="00F739B4" w:rsidRDefault="00F739B4" w:rsidP="00F739B4">
      <w:pPr>
        <w:rPr>
          <w:lang w:eastAsia="en-US" w:bidi="ar-SA"/>
        </w:rPr>
      </w:pPr>
      <w:r>
        <w:rPr>
          <w:lang w:eastAsia="en-US" w:bidi="ar-SA"/>
        </w:rPr>
        <w:t xml:space="preserve">Khung chat Messenger được nhúng vào website </w:t>
      </w:r>
      <w:hyperlink r:id="rId20" w:history="1">
        <w:r w:rsidRPr="007C0222">
          <w:rPr>
            <w:rStyle w:val="Hyperlink"/>
            <w:lang w:eastAsia="en-US" w:bidi="ar-SA"/>
          </w:rPr>
          <w:t>https://vpbank.com.vn</w:t>
        </w:r>
      </w:hyperlink>
      <w:r>
        <w:rPr>
          <w:lang w:eastAsia="en-US" w:bidi="ar-SA"/>
        </w:rPr>
        <w:t>. Khi người dùng truy cập vào trang chủ của VPBank cũng có thể kết nối được đến Chatbot</w:t>
      </w:r>
      <w:r w:rsidR="007A337B">
        <w:rPr>
          <w:lang w:eastAsia="en-US" w:bidi="ar-SA"/>
        </w:rPr>
        <w:t>.</w:t>
      </w:r>
    </w:p>
    <w:p w14:paraId="1DCAC143" w14:textId="77777777" w:rsidR="007A337B" w:rsidRDefault="007A337B" w:rsidP="00F739B4">
      <w:pPr>
        <w:rPr>
          <w:lang w:eastAsia="en-US" w:bidi="ar-SA"/>
        </w:rPr>
      </w:pPr>
    </w:p>
    <w:p w14:paraId="2FE73CAA" w14:textId="77777777" w:rsidR="007A337B" w:rsidRDefault="007A337B" w:rsidP="007A337B">
      <w:pPr>
        <w:keepNext/>
      </w:pPr>
      <w:r>
        <w:rPr>
          <w:noProof/>
          <w:lang w:eastAsia="en-US" w:bidi="ar-SA"/>
        </w:rPr>
        <w:drawing>
          <wp:inline distT="0" distB="0" distL="0" distR="0" wp14:anchorId="27831B81" wp14:editId="5748C56D">
            <wp:extent cx="5575300" cy="3119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_dien_thiet_ke_fb.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119400"/>
                    </a:xfrm>
                    <a:prstGeom prst="rect">
                      <a:avLst/>
                    </a:prstGeom>
                  </pic:spPr>
                </pic:pic>
              </a:graphicData>
            </a:graphic>
          </wp:inline>
        </w:drawing>
      </w:r>
    </w:p>
    <w:p w14:paraId="04AD945D" w14:textId="59DF1819" w:rsidR="007A337B" w:rsidRDefault="007A337B" w:rsidP="007A337B">
      <w:pPr>
        <w:pStyle w:val="Caption"/>
      </w:pPr>
      <w:r>
        <w:t xml:space="preserve">Hình </w:t>
      </w:r>
      <w:fldSimple w:instr=" SEQ Hình \* ARABIC ">
        <w:r w:rsidR="000A3041">
          <w:rPr>
            <w:noProof/>
          </w:rPr>
          <w:t>3</w:t>
        </w:r>
      </w:fldSimple>
      <w:r>
        <w:t xml:space="preserve"> Mô phỏng thiết kế giao diện Facebook</w:t>
      </w:r>
    </w:p>
    <w:p w14:paraId="1F64ACFD" w14:textId="77777777" w:rsidR="000A4AF3" w:rsidRDefault="000A4AF3" w:rsidP="000A4AF3">
      <w:r>
        <w:t xml:space="preserve">Về giao diện quản lý cho quản trị hệ thống, sử dụng trên nền tảng Web. </w:t>
      </w:r>
    </w:p>
    <w:p w14:paraId="744D399A" w14:textId="77777777" w:rsidR="000A4AF3" w:rsidRDefault="000A4AF3" w:rsidP="000A4AF3">
      <w:pPr>
        <w:pStyle w:val="ListParagraph"/>
        <w:widowControl/>
        <w:numPr>
          <w:ilvl w:val="0"/>
          <w:numId w:val="35"/>
        </w:numPr>
        <w:suppressAutoHyphens w:val="0"/>
        <w:spacing w:before="200" w:line="360" w:lineRule="auto"/>
        <w:contextualSpacing/>
      </w:pPr>
      <w:r>
        <w:t>Kích thước màn hình: 15.6 inch</w:t>
      </w:r>
    </w:p>
    <w:p w14:paraId="51A7C507" w14:textId="77777777" w:rsidR="000A4AF3" w:rsidRDefault="000A4AF3" w:rsidP="000A4AF3">
      <w:pPr>
        <w:pStyle w:val="ListParagraph"/>
        <w:widowControl/>
        <w:numPr>
          <w:ilvl w:val="0"/>
          <w:numId w:val="35"/>
        </w:numPr>
        <w:suppressAutoHyphens w:val="0"/>
        <w:spacing w:before="200" w:line="360" w:lineRule="auto"/>
        <w:contextualSpacing/>
        <w:rPr>
          <w:rStyle w:val="ilfuvd"/>
        </w:rPr>
      </w:pPr>
      <w:r>
        <w:t xml:space="preserve">Độ phân giải màn hình: 1024 x 768 </w:t>
      </w:r>
      <w:r>
        <w:rPr>
          <w:rStyle w:val="ilfuvd"/>
        </w:rPr>
        <w:t>pixel</w:t>
      </w:r>
    </w:p>
    <w:p w14:paraId="7D479533" w14:textId="75DF3818" w:rsidR="000A4AF3" w:rsidRPr="000A4AF3" w:rsidRDefault="000A4AF3" w:rsidP="000A4AF3">
      <w:pPr>
        <w:pStyle w:val="ListParagraph"/>
        <w:widowControl/>
        <w:numPr>
          <w:ilvl w:val="0"/>
          <w:numId w:val="35"/>
        </w:numPr>
        <w:suppressAutoHyphens w:val="0"/>
        <w:spacing w:before="200" w:line="360" w:lineRule="auto"/>
        <w:contextualSpacing/>
        <w:rPr>
          <w:rStyle w:val="ilfuvd"/>
          <w:sz w:val="26"/>
        </w:rPr>
      </w:pPr>
      <w:r>
        <w:rPr>
          <w:rStyle w:val="ilfuvd"/>
        </w:rPr>
        <w:t>Số lượng màu sắc hỗ trợ: 256</w:t>
      </w:r>
      <w:r w:rsidRPr="00563347">
        <w:rPr>
          <w:rStyle w:val="ilfuvd"/>
          <w:sz w:val="26"/>
          <w:vertAlign w:val="superscript"/>
        </w:rPr>
        <w:t>3</w:t>
      </w:r>
      <w:r w:rsidRPr="00563347">
        <w:rPr>
          <w:rStyle w:val="ilfuvd"/>
          <w:sz w:val="26"/>
        </w:rPr>
        <w:t xml:space="preserve"> = 16.777.216</w:t>
      </w:r>
    </w:p>
    <w:p w14:paraId="59A3A531" w14:textId="77777777" w:rsidR="000A4AF3" w:rsidRPr="000A4AF3" w:rsidRDefault="000A4AF3" w:rsidP="000A4AF3">
      <w:pPr>
        <w:rPr>
          <w:lang w:eastAsia="en-US" w:bidi="ar-SA"/>
        </w:rPr>
      </w:pPr>
    </w:p>
    <w:p w14:paraId="4FCD1508" w14:textId="1FFE18EF" w:rsidR="003F1120" w:rsidRDefault="003F1120" w:rsidP="003F1120">
      <w:pPr>
        <w:pStyle w:val="Heading2"/>
        <w:rPr>
          <w:lang w:eastAsia="en-US" w:bidi="ar-SA"/>
        </w:rPr>
      </w:pPr>
      <w:bookmarkStart w:id="23" w:name="_Toc532740721"/>
      <w:r w:rsidRPr="003F1120">
        <w:rPr>
          <w:lang w:eastAsia="en-US" w:bidi="ar-SA"/>
        </w:rPr>
        <w:t>Cơ sở dữ liệu</w:t>
      </w:r>
      <w:bookmarkEnd w:id="23"/>
    </w:p>
    <w:p w14:paraId="47B8792A" w14:textId="12DF898A" w:rsidR="002D1B8B" w:rsidRDefault="002D1B8B" w:rsidP="002D1B8B">
      <w:pPr>
        <w:rPr>
          <w:lang w:eastAsia="en-US" w:bidi="ar-SA"/>
        </w:rPr>
      </w:pPr>
      <w:r>
        <w:rPr>
          <w:lang w:eastAsia="en-US" w:bidi="ar-SA"/>
        </w:rPr>
        <w:t>Sử dụng SQLite để lưu lại tập ngân hàng câu hỏi. Lưu lại các cuộc hội  thoại của người dùng với Chatbot.</w:t>
      </w:r>
    </w:p>
    <w:p w14:paraId="0B0D28B6" w14:textId="24AC282F" w:rsidR="002D1B8B" w:rsidRPr="002D1B8B" w:rsidRDefault="002D1B8B" w:rsidP="002D1B8B">
      <w:pPr>
        <w:rPr>
          <w:lang w:eastAsia="en-US" w:bidi="ar-SA"/>
        </w:rPr>
      </w:pPr>
      <w:r>
        <w:rPr>
          <w:lang w:eastAsia="en-US" w:bidi="ar-SA"/>
        </w:rPr>
        <w:t>SQLite rất thích hợp đối với 1 hệ thống nhỏ, không có nhiều các quan hệ dữ liệu.</w:t>
      </w:r>
    </w:p>
    <w:p w14:paraId="09ACA236" w14:textId="77777777" w:rsidR="003F1120" w:rsidRDefault="003F1120" w:rsidP="003F1120">
      <w:pPr>
        <w:pStyle w:val="Heading2"/>
        <w:rPr>
          <w:lang w:eastAsia="en-US" w:bidi="ar-SA"/>
        </w:rPr>
      </w:pPr>
      <w:bookmarkStart w:id="24" w:name="_Toc532740722"/>
      <w:r w:rsidRPr="003F1120">
        <w:rPr>
          <w:lang w:eastAsia="en-US" w:bidi="ar-SA"/>
        </w:rPr>
        <w:t>Mạng</w:t>
      </w:r>
      <w:bookmarkEnd w:id="24"/>
    </w:p>
    <w:p w14:paraId="71B948E2" w14:textId="6C2E0CBF" w:rsidR="00117237" w:rsidRPr="00117237" w:rsidRDefault="00117237" w:rsidP="00117237">
      <w:pPr>
        <w:rPr>
          <w:lang w:eastAsia="en-US" w:bidi="ar-SA"/>
        </w:rPr>
      </w:pPr>
      <w:r>
        <w:rPr>
          <w:lang w:eastAsia="en-US" w:bidi="ar-SA"/>
        </w:rPr>
        <w:t>Người dùng kết nối được Intenet có thể sử dụng được Chatbot</w:t>
      </w:r>
    </w:p>
    <w:p w14:paraId="3ED79DFA" w14:textId="77777777" w:rsidR="003F1120" w:rsidRDefault="003F1120" w:rsidP="003F1120">
      <w:pPr>
        <w:pStyle w:val="Heading2"/>
        <w:rPr>
          <w:lang w:eastAsia="en-US" w:bidi="ar-SA"/>
        </w:rPr>
      </w:pPr>
      <w:bookmarkStart w:id="25" w:name="_Toc532740723"/>
      <w:r w:rsidRPr="003F1120">
        <w:rPr>
          <w:lang w:eastAsia="en-US" w:bidi="ar-SA"/>
        </w:rPr>
        <w:t>Tương tác người dùng</w:t>
      </w:r>
      <w:bookmarkEnd w:id="25"/>
    </w:p>
    <w:p w14:paraId="473F1C30" w14:textId="7967218F" w:rsidR="005467FD" w:rsidRDefault="005467FD" w:rsidP="005467FD">
      <w:pPr>
        <w:rPr>
          <w:lang w:eastAsia="en-US" w:bidi="ar-SA"/>
        </w:rPr>
      </w:pPr>
      <w:r>
        <w:rPr>
          <w:lang w:eastAsia="en-US" w:bidi="ar-SA"/>
        </w:rPr>
        <w:t xml:space="preserve">Người dùng có thể tương tác đến chatbot thông qua Facebook Messenger hoặc trước tiếp tại trang </w:t>
      </w:r>
      <w:r>
        <w:rPr>
          <w:lang w:eastAsia="en-US" w:bidi="ar-SA"/>
        </w:rPr>
        <w:lastRenderedPageBreak/>
        <w:t xml:space="preserve">chủ của VPBank: </w:t>
      </w:r>
      <w:hyperlink r:id="rId22" w:history="1">
        <w:r w:rsidRPr="007C0222">
          <w:rPr>
            <w:rStyle w:val="Hyperlink"/>
            <w:lang w:eastAsia="en-US" w:bidi="ar-SA"/>
          </w:rPr>
          <w:t>https://vpbank.com.vn</w:t>
        </w:r>
      </w:hyperlink>
    </w:p>
    <w:p w14:paraId="689FE0BF" w14:textId="77777777" w:rsidR="005467FD" w:rsidRPr="005467FD" w:rsidRDefault="005467FD" w:rsidP="005467FD">
      <w:pPr>
        <w:rPr>
          <w:lang w:eastAsia="en-US" w:bidi="ar-SA"/>
        </w:rPr>
      </w:pPr>
    </w:p>
    <w:p w14:paraId="6F33B25E" w14:textId="77777777" w:rsidR="00B055F1" w:rsidRDefault="003F1120" w:rsidP="00B055F1">
      <w:pPr>
        <w:pStyle w:val="Heading2"/>
        <w:rPr>
          <w:lang w:eastAsia="en-US" w:bidi="ar-SA"/>
        </w:rPr>
      </w:pPr>
      <w:bookmarkStart w:id="26" w:name="_Toc532740724"/>
      <w:r w:rsidRPr="003F1120">
        <w:rPr>
          <w:lang w:eastAsia="en-US" w:bidi="ar-SA"/>
        </w:rPr>
        <w:t>Đặc tả giao diện API (interface)</w:t>
      </w:r>
      <w:bookmarkEnd w:id="26"/>
    </w:p>
    <w:p w14:paraId="047F535E" w14:textId="0DE3B31B" w:rsidR="005467FD" w:rsidRPr="005467FD" w:rsidRDefault="004D5AD6" w:rsidP="005467FD">
      <w:pPr>
        <w:rPr>
          <w:lang w:eastAsia="en-US" w:bidi="ar-SA"/>
        </w:rPr>
      </w:pPr>
      <w:r>
        <w:rPr>
          <w:lang w:eastAsia="en-US" w:bidi="ar-SA"/>
        </w:rPr>
        <w:t xml:space="preserve">Sử dụng </w:t>
      </w:r>
      <w:r w:rsidRPr="004D5AD6">
        <w:rPr>
          <w:lang w:eastAsia="en-US" w:bidi="ar-SA"/>
        </w:rPr>
        <w:t>Graph API</w:t>
      </w:r>
      <w:r>
        <w:rPr>
          <w:lang w:eastAsia="en-US" w:bidi="ar-SA"/>
        </w:rPr>
        <w:t xml:space="preserve"> do Facebook  phát triển để gửi tin nhắn từ người dùng đến chatbot và từ chatbot đến người dùng.</w:t>
      </w:r>
    </w:p>
    <w:p w14:paraId="1EEFC09E" w14:textId="77777777" w:rsidR="00CD7D33" w:rsidRDefault="00B055F1" w:rsidP="00CD7D33">
      <w:pPr>
        <w:pStyle w:val="Heading2"/>
        <w:rPr>
          <w:lang w:eastAsia="en-US" w:bidi="ar-SA"/>
        </w:rPr>
      </w:pPr>
      <w:bookmarkStart w:id="27" w:name="_Toc532740725"/>
      <w:r>
        <w:rPr>
          <w:lang w:eastAsia="en-US" w:bidi="ar-SA"/>
        </w:rPr>
        <w:t>Bảo mật</w:t>
      </w:r>
      <w:bookmarkEnd w:id="27"/>
    </w:p>
    <w:p w14:paraId="403864F4" w14:textId="4E85B45D" w:rsidR="00467A8E" w:rsidRPr="00467A8E" w:rsidRDefault="00467A8E" w:rsidP="00467A8E">
      <w:pPr>
        <w:rPr>
          <w:lang w:eastAsia="en-US" w:bidi="ar-SA"/>
        </w:rPr>
      </w:pPr>
      <w:r>
        <w:rPr>
          <w:lang w:eastAsia="en-US" w:bidi="ar-SA"/>
        </w:rPr>
        <w:t>Chatbot được quản lý bởi Account Facebook quản lý Fanpage. Cần bảo mật Account này để Chatbot có thể hoạt động ổn định.</w:t>
      </w:r>
    </w:p>
    <w:p w14:paraId="1B5A4F44" w14:textId="77777777" w:rsidR="00B72F55" w:rsidRDefault="00CD7D33" w:rsidP="00CD7D33">
      <w:pPr>
        <w:pStyle w:val="Heading2"/>
        <w:rPr>
          <w:lang w:eastAsia="en-US" w:bidi="ar-SA"/>
        </w:rPr>
      </w:pPr>
      <w:bookmarkStart w:id="28" w:name="_Toc532740726"/>
      <w:r>
        <w:rPr>
          <w:lang w:eastAsia="en-US" w:bidi="ar-SA"/>
        </w:rPr>
        <w:t>Sao lưu phục hồi</w:t>
      </w:r>
      <w:bookmarkEnd w:id="28"/>
    </w:p>
    <w:p w14:paraId="60C19525" w14:textId="3A0286FC" w:rsidR="005467FD" w:rsidRPr="005467FD" w:rsidRDefault="005467FD" w:rsidP="005467FD">
      <w:pPr>
        <w:rPr>
          <w:lang w:eastAsia="en-US" w:bidi="ar-SA"/>
        </w:rPr>
      </w:pPr>
      <w:r>
        <w:rPr>
          <w:lang w:eastAsia="en-US" w:bidi="ar-SA"/>
        </w:rPr>
        <w:t>Sử dụng Github để quản lý các phiên bản, quản lý lý mã nguồn.</w:t>
      </w:r>
    </w:p>
    <w:p w14:paraId="20E1376C" w14:textId="1352C30E" w:rsidR="00CD7D33" w:rsidRDefault="00B72F55" w:rsidP="00CD7D33">
      <w:pPr>
        <w:pStyle w:val="Heading2"/>
        <w:rPr>
          <w:lang w:eastAsia="en-US" w:bidi="ar-SA"/>
        </w:rPr>
      </w:pPr>
      <w:bookmarkStart w:id="29" w:name="_Toc532740727"/>
      <w:r>
        <w:rPr>
          <w:lang w:eastAsia="en-US" w:bidi="ar-SA"/>
        </w:rPr>
        <w:t>Chuyển đổi dữ liệu</w:t>
      </w:r>
      <w:bookmarkEnd w:id="29"/>
    </w:p>
    <w:p w14:paraId="60BFD3F1" w14:textId="42FEB37C" w:rsidR="00467A8E" w:rsidRPr="00467A8E" w:rsidRDefault="00467A8E" w:rsidP="00467A8E">
      <w:pPr>
        <w:rPr>
          <w:lang w:eastAsia="en-US" w:bidi="ar-SA"/>
        </w:rPr>
      </w:pPr>
      <w:r>
        <w:rPr>
          <w:lang w:eastAsia="en-US" w:bidi="ar-SA"/>
        </w:rPr>
        <w:t>Dữ liệu người dùng nhập vào là text, dữ liệu chatbot trả về cho người dùng có thể là text, hình ảnh, button hoặc các URL.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3274072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14CE47F1" w14:textId="77777777" w:rsidR="00B76D83" w:rsidRDefault="00B76D83" w:rsidP="00B76D83">
      <w:pPr>
        <w:pStyle w:val="TLTK"/>
      </w:pPr>
      <w:r>
        <w:t>Vũ Văn Chung, Nghiên cứu phát triển chatbot tra cứu thông tin tiền tệ, Đồ án tốt nghiệp Đại học, Đại học Bách Khoa Hà Nội, Hà Nội, 2018</w:t>
      </w:r>
    </w:p>
    <w:p w14:paraId="4368B700" w14:textId="383CD2AA" w:rsidR="00B76D83" w:rsidRDefault="00B76D83" w:rsidP="00B76D83">
      <w:pPr>
        <w:pStyle w:val="TLTK"/>
      </w:pPr>
      <w:r>
        <w:t>Phạm Quang Nhật Minh, 3 vấn đề NLP cơ bản khi phát triển một hệ thống chatbot và một số phương pháp giải quyết điển hình, FPT Technology Research Institute, http://timhieuveai.blogspot.com/2017/08/3-van-e-nlp-co-ban-khi-phat-trien-mot.html, last visited December 2018</w:t>
      </w:r>
    </w:p>
    <w:p w14:paraId="0D15FC20" w14:textId="46DBDBF6" w:rsidR="00947316" w:rsidRPr="00947316" w:rsidRDefault="00B76D83" w:rsidP="00947316">
      <w:pPr>
        <w:pStyle w:val="TLTK"/>
      </w:pPr>
      <w:r>
        <w:t>Messenger Platform, Facebook, https://developers.facebook.com/docs/messenger-platform/, last visited December 2018</w:t>
      </w:r>
    </w:p>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897D2" w14:textId="77777777" w:rsidR="003E63AA" w:rsidRDefault="003E63AA">
      <w:r>
        <w:separator/>
      </w:r>
    </w:p>
    <w:p w14:paraId="6C7513A6" w14:textId="77777777" w:rsidR="003E63AA" w:rsidRDefault="003E63AA"/>
  </w:endnote>
  <w:endnote w:type="continuationSeparator" w:id="0">
    <w:p w14:paraId="5B40B61B" w14:textId="77777777" w:rsidR="003E63AA" w:rsidRDefault="003E63AA">
      <w:r>
        <w:continuationSeparator/>
      </w:r>
    </w:p>
    <w:p w14:paraId="5C97200B" w14:textId="77777777" w:rsidR="003E63AA" w:rsidRDefault="003E6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77777777" w:rsidR="00E22CE1" w:rsidRPr="009A57EC" w:rsidRDefault="00E22CE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A3682">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E22CE1" w:rsidRPr="00932976" w:rsidRDefault="00E22CE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22CE1" w:rsidRPr="00932976" w:rsidRDefault="00E22CE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22CE1" w:rsidRDefault="00E22CE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22CE1" w:rsidRDefault="00E22CE1">
    <w:pPr>
      <w:pStyle w:val="Footer"/>
      <w:rPr>
        <w:i/>
        <w:color w:val="003366"/>
      </w:rPr>
    </w:pPr>
  </w:p>
  <w:p w14:paraId="2B3DBBFD" w14:textId="77777777" w:rsidR="00E22CE1" w:rsidRDefault="00E22CE1">
    <w:pPr>
      <w:pStyle w:val="Footer"/>
      <w:rPr>
        <w:i/>
        <w:color w:val="003366"/>
      </w:rPr>
    </w:pPr>
  </w:p>
  <w:p w14:paraId="7A61AF73" w14:textId="77777777" w:rsidR="00E22CE1" w:rsidRPr="00932976" w:rsidRDefault="00E22CE1">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E22CE1" w:rsidRDefault="00E22CE1"/>
  <w:p w14:paraId="7F403060" w14:textId="77777777" w:rsidR="00E22CE1" w:rsidRDefault="00E22CE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E22CE1" w:rsidRPr="001022FF" w:rsidRDefault="00E22CE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E6751">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E6751">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E22CE1" w:rsidRDefault="00E22C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6AA5B" w14:textId="77777777" w:rsidR="003E63AA" w:rsidRDefault="003E63AA">
      <w:r>
        <w:separator/>
      </w:r>
    </w:p>
    <w:p w14:paraId="5A424231" w14:textId="77777777" w:rsidR="003E63AA" w:rsidRDefault="003E63AA"/>
  </w:footnote>
  <w:footnote w:type="continuationSeparator" w:id="0">
    <w:p w14:paraId="7BFBF0A5" w14:textId="77777777" w:rsidR="003E63AA" w:rsidRDefault="003E63AA">
      <w:r>
        <w:continuationSeparator/>
      </w:r>
    </w:p>
    <w:p w14:paraId="0B4BEF05" w14:textId="77777777" w:rsidR="003E63AA" w:rsidRDefault="003E63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E22CE1" w:rsidRPr="009A57EC" w:rsidRDefault="00E22CE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E22CE1" w:rsidRDefault="00E22C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8A3F1CE" w:rsidR="00E22CE1" w:rsidRPr="00AB15C8" w:rsidRDefault="00E22CE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7DE0E4D">
              <wp:simplePos x="0" y="0"/>
              <wp:positionH relativeFrom="margin">
                <wp:posOffset>-1109345</wp:posOffset>
              </wp:positionH>
              <wp:positionV relativeFrom="paragraph">
                <wp:posOffset>-247650</wp:posOffset>
              </wp:positionV>
              <wp:extent cx="466725" cy="4381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66725" cy="438150"/>
                      </a:xfrm>
                      <a:prstGeom prst="rect">
                        <a:avLst/>
                      </a:prstGeom>
                      <a:solidFill>
                        <a:schemeClr val="lt1"/>
                      </a:solidFill>
                      <a:ln w="6350">
                        <a:solidFill>
                          <a:prstClr val="black"/>
                        </a:solidFill>
                      </a:ln>
                    </wps:spPr>
                    <wps:txbx>
                      <w:txbxContent>
                        <w:p w14:paraId="515FC764" w14:textId="0D2CA987" w:rsidR="00E22CE1" w:rsidRPr="00D51159" w:rsidRDefault="00D372DC" w:rsidP="00D51159">
                          <w:pPr>
                            <w:rPr>
                              <w:b/>
                              <w:i/>
                              <w:color w:val="C00000"/>
                              <w:sz w:val="16"/>
                            </w:rPr>
                          </w:pPr>
                          <w:r>
                            <w:rPr>
                              <w:b/>
                              <w:i/>
                              <w:noProof/>
                              <w:color w:val="C00000"/>
                              <w:sz w:val="16"/>
                              <w:lang w:eastAsia="en-US" w:bidi="ar-SA"/>
                            </w:rPr>
                            <w:drawing>
                              <wp:inline distT="0" distB="0" distL="0" distR="0" wp14:anchorId="6DC3C4D3" wp14:editId="5CADA8AC">
                                <wp:extent cx="371475" cy="581025"/>
                                <wp:effectExtent l="0" t="0" r="9525" b="9525"/>
                                <wp:docPr id="3" name="Picture 3"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87.35pt;margin-top:-19.5pt;width:36.75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" fillcolor="white [3201]" strokeweight=".5pt">
              <v:textbox>
                <w:txbxContent>
                  <w:p w14:paraId="515FC764" w14:textId="0D2CA987" w:rsidR="00E22CE1" w:rsidRPr="00D51159" w:rsidRDefault="00D372DC" w:rsidP="00D51159">
                    <w:pPr>
                      <w:rPr>
                        <w:b/>
                        <w:i/>
                        <w:color w:val="C00000"/>
                        <w:sz w:val="16"/>
                      </w:rPr>
                    </w:pPr>
                    <w:r>
                      <w:rPr>
                        <w:b/>
                        <w:i/>
                        <w:noProof/>
                        <w:color w:val="C00000"/>
                        <w:sz w:val="16"/>
                        <w:lang w:eastAsia="en-US" w:bidi="ar-SA"/>
                      </w:rPr>
                      <w:drawing>
                        <wp:inline distT="0" distB="0" distL="0" distR="0" wp14:anchorId="6DC3C4D3" wp14:editId="5CADA8AC">
                          <wp:extent cx="371475" cy="581025"/>
                          <wp:effectExtent l="0" t="0" r="9525" b="9525"/>
                          <wp:docPr id="3" name="Picture 3"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581025"/>
                                  </a:xfrm>
                                  <a:prstGeom prst="rect">
                                    <a:avLst/>
                                  </a:prstGeom>
                                  <a:noFill/>
                                  <a:ln>
                                    <a:noFill/>
                                  </a:ln>
                                </pic:spPr>
                              </pic:pic>
                            </a:graphicData>
                          </a:graphic>
                        </wp:inline>
                      </w:drawing>
                    </w:r>
                  </w:p>
                </w:txbxContent>
              </v:textbox>
              <w10:wrap anchorx="margin"/>
            </v:shape>
          </w:pict>
        </mc:Fallback>
      </mc:AlternateContent>
    </w:r>
    <w:r w:rsidR="00D372DC">
      <w:rPr>
        <w:i/>
        <w:color w:val="C00000"/>
        <w:lang w:eastAsia="ar-SA" w:bidi="ar-SA"/>
      </w:rPr>
      <w:t>Chatbot ngân hàng VPBank</w:t>
    </w:r>
    <w:r w:rsidRPr="00AB15C8">
      <w:rPr>
        <w:i/>
        <w:color w:val="C00000"/>
        <w:lang w:eastAsia="ar-SA" w:bidi="ar-SA"/>
      </w:rPr>
      <w:tab/>
    </w:r>
    <w:r w:rsidR="00D372DC">
      <w:rPr>
        <w:i/>
        <w:color w:val="C00000"/>
        <w:lang w:eastAsia="ar-SA" w:bidi="ar-SA"/>
      </w:rPr>
      <w:t>Quản lý dự án</w:t>
    </w:r>
  </w:p>
  <w:p w14:paraId="3C989147" w14:textId="77777777" w:rsidR="00E22CE1" w:rsidRDefault="00E22CE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E22CE1" w:rsidRDefault="00E22C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2E362B6"/>
    <w:multiLevelType w:val="hybridMultilevel"/>
    <w:tmpl w:val="F4666F7A"/>
    <w:lvl w:ilvl="0" w:tplc="19FE7B3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504707"/>
    <w:multiLevelType w:val="hybridMultilevel"/>
    <w:tmpl w:val="185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441262D"/>
    <w:multiLevelType w:val="hybridMultilevel"/>
    <w:tmpl w:val="2EAE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3"/>
  </w:num>
  <w:num w:numId="25">
    <w:abstractNumId w:val="26"/>
  </w:num>
  <w:num w:numId="26">
    <w:abstractNumId w:val="24"/>
  </w:num>
  <w:num w:numId="27">
    <w:abstractNumId w:val="32"/>
  </w:num>
  <w:num w:numId="28">
    <w:abstractNumId w:val="27"/>
  </w:num>
  <w:num w:numId="29">
    <w:abstractNumId w:val="20"/>
  </w:num>
  <w:num w:numId="30">
    <w:abstractNumId w:val="18"/>
  </w:num>
  <w:num w:numId="31">
    <w:abstractNumId w:val="29"/>
  </w:num>
  <w:num w:numId="32">
    <w:abstractNumId w:val="25"/>
  </w:num>
  <w:num w:numId="33">
    <w:abstractNumId w:val="33"/>
  </w:num>
  <w:num w:numId="34">
    <w:abstractNumId w:val="30"/>
  </w:num>
  <w:num w:numId="35">
    <w:abstractNumId w:val="3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11BB"/>
    <w:rsid w:val="00001D7C"/>
    <w:rsid w:val="00011B84"/>
    <w:rsid w:val="0001730E"/>
    <w:rsid w:val="00030EB1"/>
    <w:rsid w:val="00033D8B"/>
    <w:rsid w:val="00033E1F"/>
    <w:rsid w:val="0003691C"/>
    <w:rsid w:val="00044EE2"/>
    <w:rsid w:val="00045D63"/>
    <w:rsid w:val="000465BE"/>
    <w:rsid w:val="00050CBF"/>
    <w:rsid w:val="00054E47"/>
    <w:rsid w:val="00063221"/>
    <w:rsid w:val="000705DC"/>
    <w:rsid w:val="00072CD7"/>
    <w:rsid w:val="000800BD"/>
    <w:rsid w:val="00081ADE"/>
    <w:rsid w:val="00095542"/>
    <w:rsid w:val="00097E16"/>
    <w:rsid w:val="000A09A5"/>
    <w:rsid w:val="000A3041"/>
    <w:rsid w:val="000A3881"/>
    <w:rsid w:val="000A4065"/>
    <w:rsid w:val="000A4AF3"/>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237"/>
    <w:rsid w:val="00125AE5"/>
    <w:rsid w:val="00127A55"/>
    <w:rsid w:val="00130FEA"/>
    <w:rsid w:val="00132760"/>
    <w:rsid w:val="001328FC"/>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1B8B"/>
    <w:rsid w:val="002D2BB9"/>
    <w:rsid w:val="002D400C"/>
    <w:rsid w:val="002D6569"/>
    <w:rsid w:val="002E0BF2"/>
    <w:rsid w:val="002E11E0"/>
    <w:rsid w:val="002E40B5"/>
    <w:rsid w:val="002E4B10"/>
    <w:rsid w:val="002F295C"/>
    <w:rsid w:val="002F48CB"/>
    <w:rsid w:val="002F5F61"/>
    <w:rsid w:val="00306F9D"/>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3A"/>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3AA"/>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67A8E"/>
    <w:rsid w:val="0047634D"/>
    <w:rsid w:val="00495E5D"/>
    <w:rsid w:val="004A1B61"/>
    <w:rsid w:val="004A422B"/>
    <w:rsid w:val="004A61CF"/>
    <w:rsid w:val="004A6C7A"/>
    <w:rsid w:val="004A7F93"/>
    <w:rsid w:val="004B1258"/>
    <w:rsid w:val="004B3762"/>
    <w:rsid w:val="004B6C3C"/>
    <w:rsid w:val="004D36AD"/>
    <w:rsid w:val="004D572B"/>
    <w:rsid w:val="004D5AD6"/>
    <w:rsid w:val="004D7309"/>
    <w:rsid w:val="004E3C1E"/>
    <w:rsid w:val="004F0C06"/>
    <w:rsid w:val="004F23DA"/>
    <w:rsid w:val="004F33FC"/>
    <w:rsid w:val="004F3E43"/>
    <w:rsid w:val="004F6387"/>
    <w:rsid w:val="00501304"/>
    <w:rsid w:val="00506F90"/>
    <w:rsid w:val="00517604"/>
    <w:rsid w:val="005306F1"/>
    <w:rsid w:val="005325D6"/>
    <w:rsid w:val="00535FEC"/>
    <w:rsid w:val="00543831"/>
    <w:rsid w:val="005444C6"/>
    <w:rsid w:val="0054514B"/>
    <w:rsid w:val="005459D7"/>
    <w:rsid w:val="00546773"/>
    <w:rsid w:val="005467FD"/>
    <w:rsid w:val="00551F94"/>
    <w:rsid w:val="00564F32"/>
    <w:rsid w:val="005774E1"/>
    <w:rsid w:val="0058075C"/>
    <w:rsid w:val="00580BF7"/>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067FE"/>
    <w:rsid w:val="00611CB5"/>
    <w:rsid w:val="00612C3F"/>
    <w:rsid w:val="00625AEF"/>
    <w:rsid w:val="00642367"/>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13C3"/>
    <w:rsid w:val="00715679"/>
    <w:rsid w:val="007214EF"/>
    <w:rsid w:val="007228CC"/>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337B"/>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144D"/>
    <w:rsid w:val="0084286F"/>
    <w:rsid w:val="008443B7"/>
    <w:rsid w:val="008445BE"/>
    <w:rsid w:val="008453B8"/>
    <w:rsid w:val="0084706A"/>
    <w:rsid w:val="008549E0"/>
    <w:rsid w:val="00855EFD"/>
    <w:rsid w:val="008606E4"/>
    <w:rsid w:val="00864945"/>
    <w:rsid w:val="00864AAE"/>
    <w:rsid w:val="00865CE6"/>
    <w:rsid w:val="0086747E"/>
    <w:rsid w:val="0087449E"/>
    <w:rsid w:val="00882F81"/>
    <w:rsid w:val="008868E0"/>
    <w:rsid w:val="00895F6E"/>
    <w:rsid w:val="00896C23"/>
    <w:rsid w:val="008A4F46"/>
    <w:rsid w:val="008A7E5C"/>
    <w:rsid w:val="008B0148"/>
    <w:rsid w:val="008B0D9E"/>
    <w:rsid w:val="008B3A19"/>
    <w:rsid w:val="008B4872"/>
    <w:rsid w:val="008B68D0"/>
    <w:rsid w:val="008C0E63"/>
    <w:rsid w:val="008C1512"/>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5B0A"/>
    <w:rsid w:val="009E6751"/>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546D"/>
    <w:rsid w:val="00A66123"/>
    <w:rsid w:val="00A702BA"/>
    <w:rsid w:val="00A75FB7"/>
    <w:rsid w:val="00A77408"/>
    <w:rsid w:val="00A87113"/>
    <w:rsid w:val="00A9178E"/>
    <w:rsid w:val="00A97F32"/>
    <w:rsid w:val="00AA7B5D"/>
    <w:rsid w:val="00AB0417"/>
    <w:rsid w:val="00AB07A8"/>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6D83"/>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66061"/>
    <w:rsid w:val="00C722EE"/>
    <w:rsid w:val="00C72E8B"/>
    <w:rsid w:val="00C73484"/>
    <w:rsid w:val="00C75F15"/>
    <w:rsid w:val="00C77385"/>
    <w:rsid w:val="00C77825"/>
    <w:rsid w:val="00C849E9"/>
    <w:rsid w:val="00C9399B"/>
    <w:rsid w:val="00C93AFA"/>
    <w:rsid w:val="00C95650"/>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2DC"/>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CE1"/>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E3186"/>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39B4"/>
    <w:rsid w:val="00F85B49"/>
    <w:rsid w:val="00F930E7"/>
    <w:rsid w:val="00F95EA1"/>
    <w:rsid w:val="00FA3682"/>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lfuvd">
    <w:name w:val="ilfuvd"/>
    <w:basedOn w:val="DefaultParagraphFont"/>
    <w:rsid w:val="000A4AF3"/>
  </w:style>
  <w:style w:type="paragraph" w:customStyle="1" w:styleId="TLTK">
    <w:name w:val="TLTK"/>
    <w:basedOn w:val="Normal"/>
    <w:qFormat/>
    <w:rsid w:val="004F33FC"/>
    <w:pPr>
      <w:widowControl/>
      <w:numPr>
        <w:numId w:val="36"/>
      </w:numPr>
      <w:suppressAutoHyphens w:val="0"/>
      <w:spacing w:before="200" w:line="360" w:lineRule="auto"/>
      <w:jc w:val="left"/>
    </w:pPr>
    <w:rPr>
      <w:rFonts w:ascii="Times New Roman" w:eastAsia="Times New Roman" w:hAnsi="Times New Roman" w:cs="Times New Roman"/>
      <w:sz w:val="24"/>
      <w:szCs w:val="24"/>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ilfuvd">
    <w:name w:val="ilfuvd"/>
    <w:basedOn w:val="DefaultParagraphFont"/>
    <w:rsid w:val="000A4AF3"/>
  </w:style>
  <w:style w:type="paragraph" w:customStyle="1" w:styleId="TLTK">
    <w:name w:val="TLTK"/>
    <w:basedOn w:val="Normal"/>
    <w:qFormat/>
    <w:rsid w:val="004F33FC"/>
    <w:pPr>
      <w:widowControl/>
      <w:numPr>
        <w:numId w:val="36"/>
      </w:numPr>
      <w:suppressAutoHyphens w:val="0"/>
      <w:spacing w:before="200" w:line="360" w:lineRule="auto"/>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6034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uyentn1111@gmail.com" TargetMode="Externa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vpbank.com.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hieubk123@gmail.com" TargetMode="External"/><Relationship Id="rId20" Type="http://schemas.openxmlformats.org/officeDocument/2006/relationships/hyperlink" Target="https://vpbank.com.v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ailto:lananh1410@gmail.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hnam1907@gmail.com" TargetMode="External"/><Relationship Id="rId22" Type="http://schemas.openxmlformats.org/officeDocument/2006/relationships/hyperlink" Target="https://vpbank.com.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59FB2-5CD8-48F5-AEB4-2A1F0700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12907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HP</cp:lastModifiedBy>
  <cp:revision>82</cp:revision>
  <cp:lastPrinted>2008-03-13T11:02:00Z</cp:lastPrinted>
  <dcterms:created xsi:type="dcterms:W3CDTF">2018-10-22T04:18:00Z</dcterms:created>
  <dcterms:modified xsi:type="dcterms:W3CDTF">2018-12-16T09:23:00Z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